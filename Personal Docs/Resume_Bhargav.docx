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F5AAB" w14:textId="70902C92" w:rsidR="00FA34A8" w:rsidRDefault="00487014" w:rsidP="00FA34A8">
      <w:pPr>
        <w:jc w:val="center"/>
        <w:rPr>
          <w:rFonts w:asciiTheme="minorHAnsi" w:hAnsiTheme="minorHAnsi" w:cstheme="minorHAnsi"/>
          <w:sz w:val="22"/>
          <w:szCs w:val="22"/>
          <w:lang w:val="en-IN" w:eastAsia="en-IN"/>
        </w:rPr>
      </w:pPr>
      <w:r>
        <w:rPr>
          <w:rFonts w:asciiTheme="minorHAnsi" w:hAnsiTheme="minorHAnsi" w:cstheme="minorHAnsi"/>
          <w:sz w:val="22"/>
          <w:szCs w:val="22"/>
          <w:lang w:val="en-IN" w:eastAsia="en-IN"/>
        </w:rPr>
        <w:t>VENKATA SAI BHARGAV KANDIMALLA</w:t>
      </w:r>
    </w:p>
    <w:p w14:paraId="6D36AD2A" w14:textId="77777777" w:rsidR="00487014" w:rsidRDefault="00487014" w:rsidP="00487014">
      <w:pPr>
        <w:rPr>
          <w:rFonts w:asciiTheme="minorHAnsi" w:hAnsiTheme="minorHAnsi" w:cstheme="minorHAnsi"/>
          <w:sz w:val="22"/>
          <w:szCs w:val="22"/>
          <w:lang w:val="en-IN" w:eastAsia="en-IN"/>
        </w:rPr>
      </w:pPr>
      <w:r>
        <w:rPr>
          <w:rFonts w:asciiTheme="minorHAnsi" w:hAnsiTheme="minorHAnsi" w:cstheme="minorHAnsi"/>
          <w:sz w:val="22"/>
          <w:szCs w:val="22"/>
          <w:lang w:val="en-IN" w:eastAsia="en-IN"/>
        </w:rPr>
        <w:t>Ph:7207143090</w:t>
      </w:r>
      <w:r>
        <w:rPr>
          <w:rFonts w:asciiTheme="minorHAnsi" w:hAnsiTheme="minorHAnsi" w:cstheme="minorHAnsi"/>
          <w:sz w:val="22"/>
          <w:szCs w:val="22"/>
          <w:lang w:val="en-IN" w:eastAsia="en-IN"/>
        </w:rPr>
        <w:tab/>
      </w:r>
    </w:p>
    <w:p w14:paraId="660AD9DE" w14:textId="138753FF" w:rsidR="00487014" w:rsidRPr="00FA34A8" w:rsidRDefault="00487014" w:rsidP="00487014">
      <w:pPr>
        <w:rPr>
          <w:rFonts w:asciiTheme="minorHAnsi" w:hAnsiTheme="minorHAnsi" w:cstheme="minorHAnsi"/>
          <w:b/>
          <w:smallCap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IN" w:eastAsia="en-IN"/>
        </w:rPr>
        <w:t>Mail: saibhargavpp@gmail.com</w:t>
      </w:r>
    </w:p>
    <w:p w14:paraId="2246255E" w14:textId="77777777" w:rsidR="00FA34A8" w:rsidRPr="00FA34A8" w:rsidRDefault="00FA34A8" w:rsidP="00FA34A8">
      <w:pPr>
        <w:jc w:val="center"/>
        <w:rPr>
          <w:rFonts w:asciiTheme="minorHAnsi" w:hAnsiTheme="minorHAnsi" w:cstheme="minorHAnsi"/>
          <w:b/>
          <w:smallCaps/>
          <w:sz w:val="22"/>
          <w:szCs w:val="22"/>
        </w:rPr>
      </w:pPr>
    </w:p>
    <w:p w14:paraId="7814596B" w14:textId="77777777" w:rsidR="00FA34A8" w:rsidRPr="00FA34A8" w:rsidRDefault="00FA34A8" w:rsidP="00FA34A8">
      <w:pPr>
        <w:pBdr>
          <w:top w:val="none" w:sz="0" w:space="0" w:color="000000"/>
          <w:left w:val="single" w:sz="4" w:space="4" w:color="000000"/>
          <w:bottom w:val="single" w:sz="4" w:space="1" w:color="000000"/>
          <w:right w:val="none" w:sz="0" w:space="0" w:color="000000"/>
        </w:pBdr>
        <w:shd w:val="clear" w:color="auto" w:fill="B3B3B3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A34A8">
        <w:rPr>
          <w:rFonts w:asciiTheme="minorHAnsi" w:hAnsiTheme="minorHAnsi" w:cstheme="minorHAnsi"/>
          <w:b/>
          <w:smallCaps/>
          <w:sz w:val="22"/>
          <w:szCs w:val="22"/>
        </w:rPr>
        <w:t>Summary Of Qualifications</w:t>
      </w:r>
    </w:p>
    <w:p w14:paraId="3FB748A5" w14:textId="77777777" w:rsidR="00FA34A8" w:rsidRPr="00FA34A8" w:rsidRDefault="00FA34A8" w:rsidP="00FA34A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b/>
          <w:bCs/>
          <w:sz w:val="22"/>
          <w:szCs w:val="22"/>
        </w:rPr>
        <w:t>PROFESSIONAL SUMMARY:</w:t>
      </w:r>
    </w:p>
    <w:p w14:paraId="356FE590" w14:textId="2710A4BB" w:rsidR="000475B5" w:rsidRDefault="00FA34A8" w:rsidP="000475B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475B5">
        <w:rPr>
          <w:rFonts w:asciiTheme="minorHAnsi" w:hAnsiTheme="minorHAnsi" w:cstheme="minorHAnsi"/>
          <w:sz w:val="22"/>
          <w:szCs w:val="22"/>
        </w:rPr>
        <w:t xml:space="preserve">About </w:t>
      </w:r>
      <w:r w:rsidR="00487014">
        <w:rPr>
          <w:rFonts w:asciiTheme="minorHAnsi" w:hAnsiTheme="minorHAnsi" w:cstheme="minorHAnsi"/>
          <w:sz w:val="22"/>
          <w:szCs w:val="22"/>
        </w:rPr>
        <w:t>3</w:t>
      </w:r>
      <w:r w:rsidRPr="000475B5">
        <w:rPr>
          <w:rFonts w:asciiTheme="minorHAnsi" w:hAnsiTheme="minorHAnsi" w:cstheme="minorHAnsi"/>
          <w:sz w:val="22"/>
          <w:szCs w:val="22"/>
        </w:rPr>
        <w:t xml:space="preserve">+ years of IT relevant experience in field of Software Quality Assurance </w:t>
      </w:r>
      <w:r w:rsidR="00676522">
        <w:rPr>
          <w:rFonts w:asciiTheme="minorHAnsi" w:hAnsiTheme="minorHAnsi" w:cstheme="minorHAnsi"/>
          <w:sz w:val="22"/>
          <w:szCs w:val="22"/>
        </w:rPr>
        <w:t>using both</w:t>
      </w:r>
      <w:r w:rsidRPr="000475B5">
        <w:rPr>
          <w:rFonts w:asciiTheme="minorHAnsi" w:hAnsiTheme="minorHAnsi" w:cstheme="minorHAnsi"/>
          <w:sz w:val="22"/>
          <w:szCs w:val="22"/>
        </w:rPr>
        <w:t xml:space="preserve"> Manual Testin</w:t>
      </w:r>
      <w:r w:rsidR="00676522">
        <w:rPr>
          <w:rFonts w:asciiTheme="minorHAnsi" w:hAnsiTheme="minorHAnsi" w:cstheme="minorHAnsi"/>
          <w:sz w:val="22"/>
          <w:szCs w:val="22"/>
        </w:rPr>
        <w:t xml:space="preserve">g </w:t>
      </w:r>
      <w:r w:rsidR="00192D1A">
        <w:rPr>
          <w:rFonts w:asciiTheme="minorHAnsi" w:hAnsiTheme="minorHAnsi" w:cstheme="minorHAnsi"/>
          <w:sz w:val="22"/>
          <w:szCs w:val="22"/>
        </w:rPr>
        <w:t>and</w:t>
      </w:r>
      <w:r w:rsidR="00192D1A" w:rsidRPr="000475B5">
        <w:rPr>
          <w:rFonts w:asciiTheme="minorHAnsi" w:hAnsiTheme="minorHAnsi" w:cstheme="minorHAnsi"/>
          <w:sz w:val="22"/>
          <w:szCs w:val="22"/>
        </w:rPr>
        <w:t xml:space="preserve"> Automation</w:t>
      </w:r>
      <w:r w:rsidRPr="000475B5">
        <w:rPr>
          <w:rFonts w:asciiTheme="minorHAnsi" w:hAnsiTheme="minorHAnsi" w:cstheme="minorHAnsi"/>
          <w:sz w:val="22"/>
          <w:szCs w:val="22"/>
        </w:rPr>
        <w:t xml:space="preserve"> (Selenium web driver).</w:t>
      </w:r>
    </w:p>
    <w:p w14:paraId="3FF3CD25" w14:textId="77777777" w:rsidR="000475B5" w:rsidRDefault="00FA34A8" w:rsidP="000475B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475B5">
        <w:rPr>
          <w:rFonts w:asciiTheme="minorHAnsi" w:hAnsiTheme="minorHAnsi" w:cstheme="minorHAnsi"/>
          <w:sz w:val="22"/>
          <w:szCs w:val="22"/>
        </w:rPr>
        <w:t>Having good knowledge on STLC and involved in Types of Automation and Manual Testing like System Testing, UAT, Regression Testing, Retesting, Ad hoc Testing and Database Testing.</w:t>
      </w:r>
    </w:p>
    <w:p w14:paraId="6DB6D6DA" w14:textId="77777777" w:rsidR="000475B5" w:rsidRDefault="00FA34A8" w:rsidP="000475B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475B5">
        <w:rPr>
          <w:rFonts w:asciiTheme="minorHAnsi" w:hAnsiTheme="minorHAnsi" w:cstheme="minorHAnsi"/>
          <w:sz w:val="22"/>
          <w:szCs w:val="22"/>
        </w:rPr>
        <w:t>Proficient in analyzing the requirements and preparing business scenarios for testing.</w:t>
      </w:r>
    </w:p>
    <w:p w14:paraId="54136B70" w14:textId="4B4CCFBB" w:rsidR="000475B5" w:rsidRDefault="00FA34A8" w:rsidP="000475B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475B5">
        <w:rPr>
          <w:rFonts w:asciiTheme="minorHAnsi" w:hAnsiTheme="minorHAnsi" w:cstheme="minorHAnsi"/>
          <w:sz w:val="22"/>
          <w:szCs w:val="22"/>
        </w:rPr>
        <w:t>Expertise in testing Web and Client/Server applications.</w:t>
      </w:r>
    </w:p>
    <w:p w14:paraId="6445C2DC" w14:textId="77777777" w:rsidR="000475B5" w:rsidRDefault="00FA34A8" w:rsidP="000475B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475B5">
        <w:rPr>
          <w:rFonts w:asciiTheme="minorHAnsi" w:hAnsiTheme="minorHAnsi" w:cstheme="minorHAnsi"/>
          <w:sz w:val="22"/>
          <w:szCs w:val="22"/>
        </w:rPr>
        <w:t>Experienced in preparing/reviewing Test Cases for Manual Testing.</w:t>
      </w:r>
    </w:p>
    <w:p w14:paraId="77053E7C" w14:textId="77777777" w:rsidR="000475B5" w:rsidRDefault="00FA34A8" w:rsidP="000475B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475B5">
        <w:rPr>
          <w:rFonts w:asciiTheme="minorHAnsi" w:hAnsiTheme="minorHAnsi" w:cstheme="minorHAnsi"/>
          <w:sz w:val="22"/>
          <w:szCs w:val="22"/>
        </w:rPr>
        <w:t>Proficient in bug reporting and bug tracking.</w:t>
      </w:r>
    </w:p>
    <w:p w14:paraId="0AF28958" w14:textId="77777777" w:rsidR="000475B5" w:rsidRDefault="00FA34A8" w:rsidP="000475B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475B5">
        <w:rPr>
          <w:rFonts w:asciiTheme="minorHAnsi" w:hAnsiTheme="minorHAnsi" w:cstheme="minorHAnsi"/>
          <w:sz w:val="22"/>
          <w:szCs w:val="22"/>
        </w:rPr>
        <w:t>Prepared and reviewed Test Cases, Test Scenarios and Bug Reports, Test Summary Reports, Daily and Weekly Status reports.</w:t>
      </w:r>
    </w:p>
    <w:p w14:paraId="54128C64" w14:textId="6A4A2BD5" w:rsidR="000475B5" w:rsidRDefault="005E4424" w:rsidP="000475B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Active interaction</w:t>
      </w:r>
      <w:r w:rsidR="00FA34A8" w:rsidRPr="000475B5">
        <w:rPr>
          <w:rFonts w:asciiTheme="minorHAnsi" w:hAnsiTheme="minorHAnsi" w:cstheme="minorHAnsi"/>
          <w:sz w:val="22"/>
          <w:szCs w:val="22"/>
        </w:rPr>
        <w:t xml:space="preserve"> with the development team in resolving the </w:t>
      </w:r>
      <w:r w:rsidR="00676522">
        <w:rPr>
          <w:rFonts w:asciiTheme="minorHAnsi" w:hAnsiTheme="minorHAnsi" w:cstheme="minorHAnsi"/>
          <w:sz w:val="22"/>
          <w:szCs w:val="22"/>
        </w:rPr>
        <w:t>functional</w:t>
      </w:r>
      <w:r w:rsidR="00FA34A8" w:rsidRPr="000475B5">
        <w:rPr>
          <w:rFonts w:asciiTheme="minorHAnsi" w:hAnsiTheme="minorHAnsi" w:cstheme="minorHAnsi"/>
          <w:sz w:val="22"/>
          <w:szCs w:val="22"/>
        </w:rPr>
        <w:t xml:space="preserve"> issues.</w:t>
      </w:r>
    </w:p>
    <w:p w14:paraId="4D7C79BB" w14:textId="77777777" w:rsidR="00676522" w:rsidRDefault="00FA34A8" w:rsidP="00676522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475B5">
        <w:rPr>
          <w:rFonts w:asciiTheme="minorHAnsi" w:hAnsiTheme="minorHAnsi" w:cstheme="minorHAnsi"/>
          <w:sz w:val="22"/>
          <w:szCs w:val="22"/>
        </w:rPr>
        <w:t>Team Player with good communication skills.</w:t>
      </w:r>
    </w:p>
    <w:p w14:paraId="7A66100D" w14:textId="35C82C69" w:rsidR="00FA34A8" w:rsidRPr="00676522" w:rsidRDefault="00FA34A8" w:rsidP="00676522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76522">
        <w:rPr>
          <w:rFonts w:asciiTheme="minorHAnsi" w:hAnsiTheme="minorHAnsi" w:cstheme="minorHAnsi"/>
          <w:sz w:val="22"/>
          <w:szCs w:val="22"/>
        </w:rPr>
        <w:t>Experience in understanding Functional Requirements</w:t>
      </w:r>
      <w:r w:rsidR="00676522">
        <w:rPr>
          <w:rFonts w:asciiTheme="minorHAnsi" w:hAnsiTheme="minorHAnsi" w:cstheme="minorHAnsi"/>
          <w:sz w:val="22"/>
          <w:szCs w:val="22"/>
        </w:rPr>
        <w:t xml:space="preserve"> by interacting with the product owner</w:t>
      </w:r>
    </w:p>
    <w:p w14:paraId="6CC8FB5D" w14:textId="1DC05716" w:rsidR="00FA34A8" w:rsidRPr="000475B5" w:rsidRDefault="00676522" w:rsidP="000475B5">
      <w:pPr>
        <w:numPr>
          <w:ilvl w:val="0"/>
          <w:numId w:val="1"/>
        </w:numPr>
        <w:tabs>
          <w:tab w:val="left" w:pos="360"/>
        </w:tabs>
        <w:overflowPunct w:val="0"/>
        <w:autoSpaceDE w:val="0"/>
        <w:spacing w:line="360" w:lineRule="auto"/>
        <w:ind w:left="72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Expertise</w:t>
      </w:r>
      <w:r w:rsidR="00FA34A8" w:rsidRPr="000475B5">
        <w:rPr>
          <w:rFonts w:asciiTheme="minorHAnsi" w:hAnsiTheme="minorHAnsi" w:cstheme="minorHAnsi"/>
          <w:sz w:val="22"/>
          <w:szCs w:val="22"/>
        </w:rPr>
        <w:t xml:space="preserve"> on software Testing Concepts and practices</w:t>
      </w:r>
      <w:r w:rsidR="000475B5">
        <w:rPr>
          <w:rFonts w:asciiTheme="minorHAnsi" w:hAnsiTheme="minorHAnsi" w:cstheme="minorHAnsi"/>
          <w:sz w:val="22"/>
          <w:szCs w:val="22"/>
        </w:rPr>
        <w:t>.</w:t>
      </w:r>
    </w:p>
    <w:p w14:paraId="6A2C99EC" w14:textId="77777777" w:rsidR="00FA34A8" w:rsidRPr="00FA34A8" w:rsidRDefault="00FA34A8" w:rsidP="00FA34A8">
      <w:pPr>
        <w:jc w:val="center"/>
        <w:rPr>
          <w:rFonts w:asciiTheme="minorHAnsi" w:hAnsiTheme="minorHAnsi" w:cstheme="minorHAnsi"/>
          <w:b/>
          <w:smallCaps/>
          <w:sz w:val="22"/>
          <w:szCs w:val="22"/>
        </w:rPr>
      </w:pPr>
    </w:p>
    <w:p w14:paraId="4C19DCD5" w14:textId="77777777" w:rsidR="00FA34A8" w:rsidRPr="00FA34A8" w:rsidRDefault="00FA34A8" w:rsidP="00FA34A8">
      <w:pPr>
        <w:pBdr>
          <w:top w:val="none" w:sz="0" w:space="0" w:color="000000"/>
          <w:left w:val="single" w:sz="4" w:space="4" w:color="000000"/>
          <w:bottom w:val="single" w:sz="4" w:space="1" w:color="000000"/>
          <w:right w:val="none" w:sz="0" w:space="0" w:color="000000"/>
        </w:pBdr>
        <w:shd w:val="clear" w:color="auto" w:fill="B3B3B3"/>
        <w:tabs>
          <w:tab w:val="center" w:pos="4680"/>
          <w:tab w:val="right" w:pos="9360"/>
        </w:tabs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b/>
          <w:smallCaps/>
          <w:sz w:val="22"/>
          <w:szCs w:val="22"/>
        </w:rPr>
        <w:tab/>
        <w:t>Technical Expertise</w:t>
      </w:r>
      <w:r w:rsidRPr="00FA34A8">
        <w:rPr>
          <w:rFonts w:asciiTheme="minorHAnsi" w:hAnsiTheme="minorHAnsi" w:cstheme="minorHAnsi"/>
          <w:b/>
          <w:smallCaps/>
          <w:sz w:val="22"/>
          <w:szCs w:val="22"/>
        </w:rPr>
        <w:tab/>
      </w:r>
    </w:p>
    <w:p w14:paraId="1739B903" w14:textId="77777777" w:rsidR="00FA34A8" w:rsidRPr="00FA34A8" w:rsidRDefault="00FA34A8" w:rsidP="00FA34A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C7B7591" w14:textId="4DFEDE10" w:rsidR="00FA34A8" w:rsidRPr="00FA34A8" w:rsidRDefault="00FA34A8" w:rsidP="00FA34A8">
      <w:pPr>
        <w:pStyle w:val="BodyText"/>
        <w:spacing w:before="60" w:line="360" w:lineRule="auto"/>
        <w:jc w:val="left"/>
        <w:rPr>
          <w:rFonts w:asciiTheme="minorHAnsi" w:hAnsiTheme="minorHAnsi" w:cstheme="minorHAnsi"/>
          <w:b/>
          <w:szCs w:val="22"/>
        </w:rPr>
      </w:pPr>
      <w:r w:rsidRPr="00FA34A8">
        <w:rPr>
          <w:rFonts w:asciiTheme="minorHAnsi" w:hAnsiTheme="minorHAnsi" w:cstheme="minorHAnsi"/>
          <w:b/>
          <w:szCs w:val="22"/>
        </w:rPr>
        <w:t>Software Testing</w:t>
      </w:r>
      <w:r w:rsidRPr="00FA34A8">
        <w:rPr>
          <w:rFonts w:asciiTheme="minorHAnsi" w:hAnsiTheme="minorHAnsi" w:cstheme="minorHAnsi"/>
          <w:szCs w:val="22"/>
        </w:rPr>
        <w:tab/>
        <w:t xml:space="preserve">: </w:t>
      </w:r>
      <w:r w:rsidR="00676522">
        <w:rPr>
          <w:rFonts w:asciiTheme="minorHAnsi" w:hAnsiTheme="minorHAnsi" w:cstheme="minorHAnsi"/>
          <w:szCs w:val="22"/>
        </w:rPr>
        <w:t>Functional, Smoke, Regression, Stability</w:t>
      </w:r>
    </w:p>
    <w:p w14:paraId="475A0E79" w14:textId="0A3E2FDE" w:rsidR="00FA34A8" w:rsidRPr="00FA34A8" w:rsidRDefault="00FA34A8" w:rsidP="00FA34A8">
      <w:pPr>
        <w:pStyle w:val="BodyText"/>
        <w:spacing w:before="60" w:line="360" w:lineRule="auto"/>
        <w:jc w:val="left"/>
        <w:rPr>
          <w:rFonts w:asciiTheme="minorHAnsi" w:hAnsiTheme="minorHAnsi" w:cstheme="minorHAnsi"/>
          <w:b/>
          <w:szCs w:val="22"/>
        </w:rPr>
      </w:pPr>
      <w:r w:rsidRPr="00FA34A8">
        <w:rPr>
          <w:rFonts w:asciiTheme="minorHAnsi" w:hAnsiTheme="minorHAnsi" w:cstheme="minorHAnsi"/>
          <w:b/>
          <w:szCs w:val="22"/>
        </w:rPr>
        <w:t>Automated Tools</w:t>
      </w:r>
      <w:r w:rsidRPr="00FA34A8">
        <w:rPr>
          <w:rFonts w:asciiTheme="minorHAnsi" w:hAnsiTheme="minorHAnsi" w:cstheme="minorHAnsi"/>
          <w:szCs w:val="22"/>
        </w:rPr>
        <w:t xml:space="preserve"> </w:t>
      </w:r>
      <w:r w:rsidRPr="00FA34A8">
        <w:rPr>
          <w:rFonts w:asciiTheme="minorHAnsi" w:hAnsiTheme="minorHAnsi" w:cstheme="minorHAnsi"/>
          <w:szCs w:val="22"/>
        </w:rPr>
        <w:tab/>
        <w:t>: Selenium</w:t>
      </w:r>
      <w:r w:rsidR="00676522">
        <w:rPr>
          <w:rFonts w:asciiTheme="minorHAnsi" w:hAnsiTheme="minorHAnsi" w:cstheme="minorHAnsi"/>
          <w:szCs w:val="22"/>
        </w:rPr>
        <w:t xml:space="preserve"> -</w:t>
      </w:r>
      <w:r w:rsidRPr="00FA34A8">
        <w:rPr>
          <w:rFonts w:asciiTheme="minorHAnsi" w:hAnsiTheme="minorHAnsi" w:cstheme="minorHAnsi"/>
          <w:szCs w:val="22"/>
        </w:rPr>
        <w:t xml:space="preserve"> Web driver</w:t>
      </w:r>
    </w:p>
    <w:p w14:paraId="64EA06C8" w14:textId="77777777" w:rsidR="00FA34A8" w:rsidRPr="00FA34A8" w:rsidRDefault="00FA34A8" w:rsidP="00FA34A8">
      <w:pPr>
        <w:pStyle w:val="BodyText"/>
        <w:spacing w:before="60" w:line="360" w:lineRule="auto"/>
        <w:jc w:val="left"/>
        <w:rPr>
          <w:rFonts w:asciiTheme="minorHAnsi" w:hAnsiTheme="minorHAnsi" w:cstheme="minorHAnsi"/>
          <w:b/>
          <w:szCs w:val="22"/>
          <w:lang w:val="pt-PT"/>
        </w:rPr>
      </w:pPr>
      <w:r w:rsidRPr="00FA34A8">
        <w:rPr>
          <w:rFonts w:asciiTheme="minorHAnsi" w:hAnsiTheme="minorHAnsi" w:cstheme="minorHAnsi"/>
          <w:b/>
          <w:szCs w:val="22"/>
        </w:rPr>
        <w:t>Operating Systems</w:t>
      </w:r>
      <w:r w:rsidRPr="00FA34A8">
        <w:rPr>
          <w:rFonts w:asciiTheme="minorHAnsi" w:hAnsiTheme="minorHAnsi" w:cstheme="minorHAnsi"/>
          <w:szCs w:val="22"/>
        </w:rPr>
        <w:tab/>
        <w:t>: Windows XP &amp; Linux</w:t>
      </w:r>
    </w:p>
    <w:p w14:paraId="011303CC" w14:textId="171B15FF" w:rsidR="00FA34A8" w:rsidRPr="00FA34A8" w:rsidRDefault="00FA34A8" w:rsidP="00FA34A8">
      <w:pPr>
        <w:pStyle w:val="BodyText"/>
        <w:spacing w:before="60" w:line="360" w:lineRule="auto"/>
        <w:jc w:val="left"/>
        <w:rPr>
          <w:rFonts w:asciiTheme="minorHAnsi" w:hAnsiTheme="minorHAnsi" w:cstheme="minorHAnsi"/>
          <w:b/>
          <w:szCs w:val="22"/>
        </w:rPr>
      </w:pPr>
      <w:r w:rsidRPr="00FA34A8">
        <w:rPr>
          <w:rFonts w:asciiTheme="minorHAnsi" w:hAnsiTheme="minorHAnsi" w:cstheme="minorHAnsi"/>
          <w:b/>
          <w:szCs w:val="22"/>
          <w:lang w:val="pt-PT"/>
        </w:rPr>
        <w:t>Languages</w:t>
      </w:r>
      <w:r w:rsidRPr="00FA34A8">
        <w:rPr>
          <w:rFonts w:asciiTheme="minorHAnsi" w:hAnsiTheme="minorHAnsi" w:cstheme="minorHAnsi"/>
          <w:szCs w:val="22"/>
          <w:lang w:val="pt-PT"/>
        </w:rPr>
        <w:tab/>
        <w:t xml:space="preserve">              : Core Java.</w:t>
      </w:r>
    </w:p>
    <w:p w14:paraId="5185541E" w14:textId="77777777" w:rsidR="00FA34A8" w:rsidRPr="00FA34A8" w:rsidRDefault="00FA34A8" w:rsidP="00FA34A8">
      <w:pPr>
        <w:pStyle w:val="BodyText"/>
        <w:spacing w:before="60" w:line="360" w:lineRule="auto"/>
        <w:jc w:val="left"/>
        <w:rPr>
          <w:rFonts w:asciiTheme="minorHAnsi" w:hAnsiTheme="minorHAnsi" w:cstheme="minorHAnsi"/>
          <w:szCs w:val="22"/>
        </w:rPr>
      </w:pPr>
      <w:r w:rsidRPr="00FA34A8">
        <w:rPr>
          <w:rFonts w:asciiTheme="minorHAnsi" w:hAnsiTheme="minorHAnsi" w:cstheme="minorHAnsi"/>
          <w:b/>
          <w:szCs w:val="22"/>
        </w:rPr>
        <w:t>RDBMS</w:t>
      </w:r>
      <w:r w:rsidRPr="00FA34A8">
        <w:rPr>
          <w:rFonts w:asciiTheme="minorHAnsi" w:hAnsiTheme="minorHAnsi" w:cstheme="minorHAnsi"/>
          <w:szCs w:val="22"/>
        </w:rPr>
        <w:tab/>
      </w:r>
      <w:r w:rsidRPr="00FA34A8">
        <w:rPr>
          <w:rFonts w:asciiTheme="minorHAnsi" w:hAnsiTheme="minorHAnsi" w:cstheme="minorHAnsi"/>
          <w:szCs w:val="22"/>
        </w:rPr>
        <w:tab/>
      </w:r>
      <w:r w:rsidRPr="00FA34A8">
        <w:rPr>
          <w:rFonts w:asciiTheme="minorHAnsi" w:hAnsiTheme="minorHAnsi" w:cstheme="minorHAnsi"/>
          <w:szCs w:val="22"/>
        </w:rPr>
        <w:tab/>
        <w:t>: SQL</w:t>
      </w:r>
    </w:p>
    <w:p w14:paraId="02F8E6C8" w14:textId="77777777" w:rsidR="00FA34A8" w:rsidRPr="00FA34A8" w:rsidRDefault="00FA34A8" w:rsidP="00FA34A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1BA4A78" w14:textId="77777777" w:rsidR="00FA34A8" w:rsidRPr="00FA34A8" w:rsidRDefault="00FA34A8" w:rsidP="00FA34A8">
      <w:pPr>
        <w:pBdr>
          <w:top w:val="none" w:sz="0" w:space="0" w:color="000000"/>
          <w:left w:val="single" w:sz="4" w:space="4" w:color="000000"/>
          <w:bottom w:val="single" w:sz="4" w:space="1" w:color="000000"/>
          <w:right w:val="none" w:sz="0" w:space="0" w:color="000000"/>
        </w:pBdr>
        <w:shd w:val="clear" w:color="auto" w:fill="B3B3B3"/>
        <w:jc w:val="center"/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b/>
          <w:smallCaps/>
          <w:sz w:val="22"/>
          <w:szCs w:val="22"/>
        </w:rPr>
        <w:t>Professional Experience</w:t>
      </w:r>
    </w:p>
    <w:p w14:paraId="02C79FD6" w14:textId="77777777" w:rsidR="00FA34A8" w:rsidRPr="00FA34A8" w:rsidRDefault="00FA34A8" w:rsidP="00FA34A8">
      <w:pPr>
        <w:overflowPunct w:val="0"/>
        <w:autoSpaceDE w:val="0"/>
        <w:spacing w:line="360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344CC78" w14:textId="1B3F8CED" w:rsidR="0053766B" w:rsidRDefault="00FA34A8" w:rsidP="00FA34A8">
      <w:pPr>
        <w:numPr>
          <w:ilvl w:val="0"/>
          <w:numId w:val="1"/>
        </w:numPr>
        <w:tabs>
          <w:tab w:val="left" w:pos="360"/>
        </w:tabs>
        <w:overflowPunct w:val="0"/>
        <w:autoSpaceDE w:val="0"/>
        <w:spacing w:line="360" w:lineRule="auto"/>
        <w:ind w:left="720"/>
        <w:jc w:val="both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 xml:space="preserve">Working as a </w:t>
      </w:r>
      <w:r w:rsidR="0075662B">
        <w:rPr>
          <w:rFonts w:asciiTheme="minorHAnsi" w:hAnsiTheme="minorHAnsi" w:cstheme="minorHAnsi"/>
          <w:sz w:val="22"/>
          <w:szCs w:val="22"/>
          <w:highlight w:val="yellow"/>
        </w:rPr>
        <w:t>QA engineer</w:t>
      </w:r>
      <w:r w:rsidR="0075662B">
        <w:rPr>
          <w:rFonts w:asciiTheme="minorHAnsi" w:hAnsiTheme="minorHAnsi" w:cstheme="minorHAnsi"/>
          <w:sz w:val="22"/>
          <w:szCs w:val="22"/>
        </w:rPr>
        <w:t xml:space="preserve"> &lt;Company name&gt;</w:t>
      </w:r>
      <w:r w:rsidRPr="00FA34A8">
        <w:rPr>
          <w:rFonts w:asciiTheme="minorHAnsi" w:hAnsiTheme="minorHAnsi" w:cstheme="minorHAnsi"/>
          <w:sz w:val="22"/>
          <w:szCs w:val="22"/>
        </w:rPr>
        <w:t xml:space="preserve"> in Hyderabad From June 201</w:t>
      </w:r>
      <w:r w:rsidR="0053766B">
        <w:rPr>
          <w:rFonts w:asciiTheme="minorHAnsi" w:hAnsiTheme="minorHAnsi" w:cstheme="minorHAnsi"/>
          <w:sz w:val="22"/>
          <w:szCs w:val="22"/>
        </w:rPr>
        <w:t>8</w:t>
      </w:r>
      <w:r w:rsidRPr="00FA34A8">
        <w:rPr>
          <w:rFonts w:asciiTheme="minorHAnsi" w:hAnsiTheme="minorHAnsi" w:cstheme="minorHAnsi"/>
          <w:sz w:val="22"/>
          <w:szCs w:val="22"/>
        </w:rPr>
        <w:t xml:space="preserve"> to till date.</w:t>
      </w:r>
    </w:p>
    <w:p w14:paraId="700E154B" w14:textId="0B0F9D55" w:rsidR="0075662B" w:rsidRDefault="0075662B" w:rsidP="00FA34A8">
      <w:pPr>
        <w:numPr>
          <w:ilvl w:val="0"/>
          <w:numId w:val="1"/>
        </w:numPr>
        <w:tabs>
          <w:tab w:val="left" w:pos="360"/>
        </w:tabs>
        <w:overflowPunct w:val="0"/>
        <w:autoSpaceDE w:val="0"/>
        <w:spacing w:line="360" w:lineRule="auto"/>
        <w:ind w:left="720"/>
        <w:jc w:val="both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5662B">
        <w:rPr>
          <w:rFonts w:asciiTheme="minorHAnsi" w:hAnsiTheme="minorHAnsi" w:cstheme="minorHAnsi"/>
          <w:bCs/>
          <w:color w:val="000000"/>
          <w:sz w:val="22"/>
          <w:szCs w:val="22"/>
        </w:rPr>
        <w:t>Experience in handling the QA activities in the absence of test lead.</w:t>
      </w:r>
    </w:p>
    <w:p w14:paraId="15504660" w14:textId="1E4FAA84" w:rsidR="0053766B" w:rsidRPr="0075662B" w:rsidRDefault="0075662B" w:rsidP="00FA34A8">
      <w:pPr>
        <w:numPr>
          <w:ilvl w:val="0"/>
          <w:numId w:val="1"/>
        </w:numPr>
        <w:tabs>
          <w:tab w:val="left" w:pos="360"/>
        </w:tabs>
        <w:overflowPunct w:val="0"/>
        <w:autoSpaceDE w:val="0"/>
        <w:spacing w:line="360" w:lineRule="auto"/>
        <w:ind w:left="720"/>
        <w:jc w:val="both"/>
        <w:textAlignment w:val="baseline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5662B">
        <w:rPr>
          <w:rFonts w:asciiTheme="minorHAnsi" w:hAnsiTheme="minorHAnsi" w:cstheme="minorHAnsi"/>
          <w:bCs/>
          <w:color w:val="000000"/>
          <w:sz w:val="22"/>
          <w:szCs w:val="22"/>
        </w:rPr>
        <w:t>Experience in running different ceremonies during the sprint.</w:t>
      </w:r>
    </w:p>
    <w:p w14:paraId="3B3D4058" w14:textId="60ED20B7" w:rsidR="005E521E" w:rsidRDefault="0075662B" w:rsidP="005E521E">
      <w:pPr>
        <w:numPr>
          <w:ilvl w:val="0"/>
          <w:numId w:val="1"/>
        </w:numPr>
        <w:tabs>
          <w:tab w:val="left" w:pos="360"/>
        </w:tabs>
        <w:overflowPunct w:val="0"/>
        <w:autoSpaceDE w:val="0"/>
        <w:spacing w:line="360" w:lineRule="auto"/>
        <w:ind w:left="720"/>
        <w:jc w:val="both"/>
        <w:textAlignment w:val="baseline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Working experience with Automation tools (Selenium with Java)</w:t>
      </w:r>
    </w:p>
    <w:p w14:paraId="040CEBA5" w14:textId="5AE938E6" w:rsidR="005E521E" w:rsidRPr="005E521E" w:rsidRDefault="005E521E" w:rsidP="005E521E">
      <w:pPr>
        <w:numPr>
          <w:ilvl w:val="0"/>
          <w:numId w:val="1"/>
        </w:numPr>
        <w:tabs>
          <w:tab w:val="left" w:pos="360"/>
        </w:tabs>
        <w:overflowPunct w:val="0"/>
        <w:autoSpaceDE w:val="0"/>
        <w:spacing w:line="360" w:lineRule="auto"/>
        <w:ind w:left="720"/>
        <w:jc w:val="both"/>
        <w:textAlignment w:val="baseline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5E521E">
        <w:rPr>
          <w:rFonts w:asciiTheme="minorHAnsi" w:hAnsiTheme="minorHAnsi" w:cstheme="minorHAnsi"/>
          <w:bCs/>
          <w:sz w:val="22"/>
          <w:szCs w:val="22"/>
        </w:rPr>
        <w:t xml:space="preserve">Worked closely with different teams in performing integration testing </w:t>
      </w:r>
    </w:p>
    <w:p w14:paraId="1A9B8D31" w14:textId="5C84422D" w:rsidR="0075662B" w:rsidRDefault="0075662B" w:rsidP="0075662B">
      <w:pPr>
        <w:tabs>
          <w:tab w:val="left" w:pos="360"/>
        </w:tabs>
        <w:overflowPunct w:val="0"/>
        <w:autoSpaceDE w:val="0"/>
        <w:spacing w:line="360" w:lineRule="auto"/>
        <w:jc w:val="both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8EBAD16" w14:textId="645BFEAE" w:rsidR="0075662B" w:rsidRDefault="0075662B" w:rsidP="0075662B">
      <w:pPr>
        <w:tabs>
          <w:tab w:val="left" w:pos="360"/>
        </w:tabs>
        <w:overflowPunct w:val="0"/>
        <w:autoSpaceDE w:val="0"/>
        <w:spacing w:line="360" w:lineRule="auto"/>
        <w:jc w:val="both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846434F" w14:textId="7A910F54" w:rsidR="0075662B" w:rsidRDefault="0075662B" w:rsidP="0075662B">
      <w:pPr>
        <w:tabs>
          <w:tab w:val="left" w:pos="360"/>
        </w:tabs>
        <w:overflowPunct w:val="0"/>
        <w:autoSpaceDE w:val="0"/>
        <w:spacing w:line="360" w:lineRule="auto"/>
        <w:jc w:val="both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2A05FD5B" w14:textId="77777777" w:rsidR="0075662B" w:rsidRPr="0075662B" w:rsidRDefault="0075662B" w:rsidP="0075662B">
      <w:pPr>
        <w:tabs>
          <w:tab w:val="left" w:pos="360"/>
        </w:tabs>
        <w:overflowPunct w:val="0"/>
        <w:autoSpaceDE w:val="0"/>
        <w:spacing w:line="360" w:lineRule="auto"/>
        <w:jc w:val="both"/>
        <w:textAlignment w:val="baseline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68D5EFA" w14:textId="6881795B" w:rsidR="0053766B" w:rsidRDefault="0053766B" w:rsidP="00FA34A8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A197E69" w14:textId="4F1360A1" w:rsidR="0053766B" w:rsidRDefault="0053766B" w:rsidP="00FA34A8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56EDC34" w14:textId="77777777" w:rsidR="0053766B" w:rsidRPr="00FA34A8" w:rsidRDefault="0053766B" w:rsidP="00FA34A8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D9C5EA2" w14:textId="77777777" w:rsidR="00FA34A8" w:rsidRPr="00FA34A8" w:rsidRDefault="00FA34A8" w:rsidP="00FA34A8">
      <w:pPr>
        <w:pBdr>
          <w:top w:val="none" w:sz="0" w:space="0" w:color="000000"/>
          <w:left w:val="single" w:sz="4" w:space="4" w:color="000000"/>
          <w:bottom w:val="single" w:sz="4" w:space="1" w:color="000000"/>
          <w:right w:val="none" w:sz="0" w:space="0" w:color="000000"/>
        </w:pBdr>
        <w:shd w:val="clear" w:color="auto" w:fill="B3B3B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A34A8">
        <w:rPr>
          <w:rFonts w:asciiTheme="minorHAnsi" w:hAnsiTheme="minorHAnsi" w:cstheme="minorHAnsi"/>
          <w:b/>
          <w:smallCaps/>
          <w:sz w:val="22"/>
          <w:szCs w:val="22"/>
        </w:rPr>
        <w:t>Education And Certifications</w:t>
      </w:r>
    </w:p>
    <w:p w14:paraId="12E73A1B" w14:textId="77777777" w:rsidR="00FA34A8" w:rsidRPr="00FA34A8" w:rsidRDefault="00FA34A8" w:rsidP="00FA34A8">
      <w:pP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4BACDBB3" w14:textId="77777777" w:rsidR="00FA34A8" w:rsidRPr="00FA34A8" w:rsidRDefault="00FA34A8" w:rsidP="00FA34A8">
      <w:pPr>
        <w:pStyle w:val="Heading5"/>
        <w:keepNext/>
        <w:shd w:val="clear" w:color="auto" w:fill="C0C0C0"/>
        <w:spacing w:before="0" w:after="0" w:line="288" w:lineRule="atLeast"/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i w:val="0"/>
          <w:sz w:val="22"/>
          <w:szCs w:val="22"/>
        </w:rPr>
        <w:t>Educational Profile</w:t>
      </w:r>
    </w:p>
    <w:p w14:paraId="41753D37" w14:textId="1F3BEC60" w:rsidR="00FA34A8" w:rsidRDefault="00FA34A8" w:rsidP="00FA34A8">
      <w:pPr>
        <w:pStyle w:val="BodyText"/>
        <w:jc w:val="left"/>
        <w:rPr>
          <w:rFonts w:asciiTheme="minorHAnsi" w:hAnsiTheme="minorHAnsi" w:cstheme="minorHAnsi"/>
          <w:b/>
          <w:bCs/>
          <w:szCs w:val="22"/>
        </w:rPr>
      </w:pPr>
    </w:p>
    <w:tbl>
      <w:tblPr>
        <w:tblW w:w="0" w:type="auto"/>
        <w:tblInd w:w="113" w:type="dxa"/>
        <w:tblLayout w:type="fixed"/>
        <w:tblLook w:val="0000" w:firstRow="0" w:lastRow="0" w:firstColumn="0" w:lastColumn="0" w:noHBand="0" w:noVBand="0"/>
      </w:tblPr>
      <w:tblGrid>
        <w:gridCol w:w="2970"/>
        <w:gridCol w:w="2085"/>
        <w:gridCol w:w="1485"/>
        <w:gridCol w:w="2110"/>
      </w:tblGrid>
      <w:tr w:rsidR="00FA34A8" w:rsidRPr="00AA37A6" w14:paraId="0890ABBB" w14:textId="77777777" w:rsidTr="00FA34A8">
        <w:trPr>
          <w:trHeight w:val="315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/>
            <w:vAlign w:val="bottom"/>
          </w:tcPr>
          <w:p w14:paraId="6FD2A9FB" w14:textId="77777777" w:rsidR="00FA34A8" w:rsidRPr="00AA37A6" w:rsidRDefault="00FA34A8" w:rsidP="00FA34A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IN"/>
              </w:rPr>
            </w:pPr>
            <w:r w:rsidRPr="00AA37A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IN"/>
              </w:rPr>
              <w:t>College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/>
            <w:vAlign w:val="bottom"/>
          </w:tcPr>
          <w:p w14:paraId="7FD00348" w14:textId="77777777" w:rsidR="00FA34A8" w:rsidRPr="00AA37A6" w:rsidRDefault="00FA34A8" w:rsidP="00FA34A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IN"/>
              </w:rPr>
            </w:pPr>
            <w:r w:rsidRPr="00AA37A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IN"/>
              </w:rPr>
              <w:t>Qualification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/>
            <w:vAlign w:val="bottom"/>
          </w:tcPr>
          <w:p w14:paraId="6A1AE028" w14:textId="77777777" w:rsidR="00FA34A8" w:rsidRPr="00AA37A6" w:rsidRDefault="00FA34A8" w:rsidP="00FA34A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IN"/>
              </w:rPr>
            </w:pPr>
            <w:r w:rsidRPr="00AA37A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IN"/>
              </w:rPr>
              <w:t>Pass out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bottom"/>
          </w:tcPr>
          <w:p w14:paraId="24165A3D" w14:textId="77777777" w:rsidR="00FA34A8" w:rsidRPr="00AA37A6" w:rsidRDefault="00FA34A8" w:rsidP="00FA34A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A37A6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IN"/>
              </w:rPr>
              <w:t>Percentage</w:t>
            </w:r>
          </w:p>
        </w:tc>
      </w:tr>
      <w:tr w:rsidR="00FA34A8" w:rsidRPr="00AA37A6" w14:paraId="0DC9FF57" w14:textId="77777777" w:rsidTr="00FA34A8">
        <w:trPr>
          <w:trHeight w:val="315"/>
        </w:trPr>
        <w:tc>
          <w:tcPr>
            <w:tcW w:w="2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118E90B" w14:textId="3CADDD12" w:rsidR="00FA34A8" w:rsidRPr="00AA37A6" w:rsidRDefault="0053766B" w:rsidP="00FA34A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Marri Laxman Reddy Institute of technology and management</w:t>
            </w:r>
            <w:r w:rsidR="00FA34A8" w:rsidRPr="00AA37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JNTU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</w:t>
            </w:r>
          </w:p>
        </w:tc>
        <w:tc>
          <w:tcPr>
            <w:tcW w:w="208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3B1291C" w14:textId="1CE549BD" w:rsidR="00FA34A8" w:rsidRPr="00AA37A6" w:rsidRDefault="00FA34A8" w:rsidP="00FA34A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proofErr w:type="spellStart"/>
            <w:proofErr w:type="gramStart"/>
            <w:r w:rsidRPr="00AA37A6"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B.Tech</w:t>
            </w:r>
            <w:proofErr w:type="spellEnd"/>
            <w:proofErr w:type="gramEnd"/>
            <w:r w:rsidRPr="00AA37A6"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(</w:t>
            </w:r>
            <w:r w:rsidR="0053766B"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CIVIL</w:t>
            </w:r>
            <w:r w:rsidRPr="00AA37A6"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)</w:t>
            </w:r>
          </w:p>
        </w:tc>
        <w:tc>
          <w:tcPr>
            <w:tcW w:w="148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E82D00A" w14:textId="01BF41BD" w:rsidR="00FA34A8" w:rsidRPr="00AA37A6" w:rsidRDefault="00FA34A8" w:rsidP="00FA34A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 w:rsidRPr="00AA37A6"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201</w:t>
            </w:r>
            <w:r w:rsidR="0053766B"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7</w:t>
            </w:r>
          </w:p>
        </w:tc>
        <w:tc>
          <w:tcPr>
            <w:tcW w:w="2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B740AAA" w14:textId="44178925" w:rsidR="00FA34A8" w:rsidRPr="00AA37A6" w:rsidRDefault="0053766B" w:rsidP="00FA34A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66</w:t>
            </w:r>
          </w:p>
        </w:tc>
      </w:tr>
      <w:tr w:rsidR="00FA34A8" w:rsidRPr="00AA37A6" w14:paraId="7CA26939" w14:textId="77777777" w:rsidTr="00FA34A8">
        <w:trPr>
          <w:trHeight w:val="315"/>
        </w:trPr>
        <w:tc>
          <w:tcPr>
            <w:tcW w:w="2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9556F72" w14:textId="6E3A6A07" w:rsidR="00FA34A8" w:rsidRPr="00AA37A6" w:rsidRDefault="0053766B" w:rsidP="00FA34A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Jawaharlal Nehru Govt Polytechnic</w:t>
            </w:r>
          </w:p>
        </w:tc>
        <w:tc>
          <w:tcPr>
            <w:tcW w:w="208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DA11CC9" w14:textId="10E137CA" w:rsidR="00FA34A8" w:rsidRPr="00AA37A6" w:rsidRDefault="0053766B" w:rsidP="00FA34A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Diplamo</w:t>
            </w:r>
            <w:proofErr w:type="spellEnd"/>
          </w:p>
        </w:tc>
        <w:tc>
          <w:tcPr>
            <w:tcW w:w="148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8DA49F3" w14:textId="3DBFB5C2" w:rsidR="00FA34A8" w:rsidRPr="00AA37A6" w:rsidRDefault="0053766B" w:rsidP="00FA34A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2013</w:t>
            </w:r>
          </w:p>
        </w:tc>
        <w:tc>
          <w:tcPr>
            <w:tcW w:w="2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53BDBA" w14:textId="18CB2414" w:rsidR="00FA34A8" w:rsidRPr="00AA37A6" w:rsidRDefault="0053766B" w:rsidP="00FA34A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67</w:t>
            </w:r>
          </w:p>
        </w:tc>
      </w:tr>
      <w:tr w:rsidR="00FA34A8" w:rsidRPr="00AA37A6" w14:paraId="3A40AECB" w14:textId="77777777" w:rsidTr="00FA34A8">
        <w:trPr>
          <w:trHeight w:val="315"/>
        </w:trPr>
        <w:tc>
          <w:tcPr>
            <w:tcW w:w="2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DABBC0B" w14:textId="02FF0CE9" w:rsidR="00FA34A8" w:rsidRPr="00AA37A6" w:rsidRDefault="0053766B" w:rsidP="00FA34A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Pratibha Vidya Niketan High School</w:t>
            </w:r>
          </w:p>
        </w:tc>
        <w:tc>
          <w:tcPr>
            <w:tcW w:w="208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059FA71" w14:textId="77777777" w:rsidR="00FA34A8" w:rsidRPr="00AA37A6" w:rsidRDefault="00FA34A8" w:rsidP="00FA34A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 w:rsidRPr="00AA37A6"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SSC</w:t>
            </w:r>
          </w:p>
        </w:tc>
        <w:tc>
          <w:tcPr>
            <w:tcW w:w="148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6E9920C" w14:textId="78006796" w:rsidR="00FA34A8" w:rsidRPr="00AA37A6" w:rsidRDefault="00FA34A8" w:rsidP="00FA34A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 w:rsidRPr="00AA37A6"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20</w:t>
            </w:r>
            <w:r w:rsidR="0053766B"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10</w:t>
            </w:r>
          </w:p>
        </w:tc>
        <w:tc>
          <w:tcPr>
            <w:tcW w:w="2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94BDC2" w14:textId="33403536" w:rsidR="00FA34A8" w:rsidRPr="00AA37A6" w:rsidRDefault="0053766B" w:rsidP="00FA34A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75</w:t>
            </w:r>
          </w:p>
        </w:tc>
      </w:tr>
    </w:tbl>
    <w:p w14:paraId="58E7DA38" w14:textId="51AB6ACA" w:rsidR="00FA34A8" w:rsidRDefault="00FA34A8" w:rsidP="00FA34A8">
      <w:pPr>
        <w:pStyle w:val="BodyText"/>
        <w:jc w:val="left"/>
        <w:rPr>
          <w:rFonts w:asciiTheme="minorHAnsi" w:hAnsiTheme="minorHAnsi" w:cstheme="minorHAnsi"/>
          <w:b/>
          <w:bCs/>
          <w:szCs w:val="22"/>
        </w:rPr>
      </w:pPr>
    </w:p>
    <w:p w14:paraId="10283EAD" w14:textId="77777777" w:rsidR="00FA34A8" w:rsidRPr="00FA34A8" w:rsidRDefault="00FA34A8" w:rsidP="00FA34A8">
      <w:pP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72F9226D" w14:textId="77777777" w:rsidR="00FA34A8" w:rsidRPr="00FA34A8" w:rsidRDefault="00FA34A8" w:rsidP="00FA34A8">
      <w:pPr>
        <w:pBdr>
          <w:top w:val="none" w:sz="0" w:space="0" w:color="000000"/>
          <w:left w:val="single" w:sz="4" w:space="4" w:color="000000"/>
          <w:bottom w:val="single" w:sz="4" w:space="1" w:color="000000"/>
          <w:right w:val="none" w:sz="0" w:space="0" w:color="000000"/>
        </w:pBdr>
        <w:shd w:val="clear" w:color="auto" w:fill="B3B3B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A34A8">
        <w:rPr>
          <w:rFonts w:asciiTheme="minorHAnsi" w:hAnsiTheme="minorHAnsi" w:cstheme="minorHAnsi"/>
          <w:b/>
          <w:smallCaps/>
          <w:sz w:val="22"/>
          <w:szCs w:val="22"/>
        </w:rPr>
        <w:t>Project Details</w:t>
      </w:r>
    </w:p>
    <w:p w14:paraId="5AAA968C" w14:textId="77777777" w:rsidR="00FA34A8" w:rsidRPr="00FA34A8" w:rsidRDefault="00FA34A8" w:rsidP="00FA34A8">
      <w:pP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5D5E68E0" w14:textId="77777777" w:rsidR="00FA34A8" w:rsidRPr="00FA34A8" w:rsidRDefault="00FA34A8" w:rsidP="00FA34A8">
      <w:pP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09EA486C" w14:textId="77777777" w:rsidR="00FA34A8" w:rsidRPr="00FA34A8" w:rsidRDefault="00FA34A8" w:rsidP="00FA34A8">
      <w:pPr>
        <w:pStyle w:val="Heading8"/>
        <w:keepNext/>
        <w:shd w:val="clear" w:color="auto" w:fill="C0C0C0"/>
        <w:spacing w:before="0" w:after="0" w:line="288" w:lineRule="atLeast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FA34A8">
        <w:rPr>
          <w:rFonts w:asciiTheme="minorHAnsi" w:hAnsiTheme="minorHAnsi" w:cstheme="minorHAnsi"/>
          <w:b/>
          <w:i w:val="0"/>
          <w:sz w:val="22"/>
          <w:szCs w:val="22"/>
        </w:rPr>
        <w:t>Project Experience</w:t>
      </w:r>
    </w:p>
    <w:p w14:paraId="567CEADF" w14:textId="114B4834" w:rsidR="00ED0FE8" w:rsidRDefault="00ED0FE8" w:rsidP="00ED0FE8">
      <w:pPr>
        <w:tabs>
          <w:tab w:val="left" w:pos="720"/>
        </w:tabs>
        <w:rPr>
          <w:rFonts w:asciiTheme="minorHAnsi" w:hAnsiTheme="minorHAnsi" w:cstheme="minorHAnsi"/>
          <w:strike/>
          <w:color w:val="222222"/>
          <w:sz w:val="22"/>
          <w:szCs w:val="22"/>
        </w:rPr>
      </w:pPr>
    </w:p>
    <w:p w14:paraId="101DA88B" w14:textId="77777777" w:rsidR="00ED0FE8" w:rsidRPr="007763EE" w:rsidRDefault="00ED0FE8" w:rsidP="00ED0FE8">
      <w:pPr>
        <w:tabs>
          <w:tab w:val="left" w:pos="720"/>
        </w:tabs>
        <w:rPr>
          <w:rFonts w:asciiTheme="minorHAnsi" w:hAnsiTheme="minorHAnsi" w:cstheme="minorHAnsi"/>
          <w:strike/>
          <w:color w:val="000000"/>
          <w:sz w:val="22"/>
          <w:szCs w:val="22"/>
        </w:rPr>
      </w:pPr>
    </w:p>
    <w:p w14:paraId="7595D42D" w14:textId="308E99BA" w:rsidR="00FA34A8" w:rsidRPr="00ED0FE8" w:rsidRDefault="007763EE" w:rsidP="00FA34A8">
      <w:pPr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</w:pPr>
      <w:r w:rsidRPr="00ED0FE8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 xml:space="preserve">Project &lt;New&gt;: </w:t>
      </w:r>
    </w:p>
    <w:p w14:paraId="41F402A7" w14:textId="50C2879A" w:rsidR="007763EE" w:rsidRDefault="007763EE" w:rsidP="00FA34A8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60C56592" w14:textId="097D8161" w:rsidR="007763EE" w:rsidRDefault="007763EE" w:rsidP="00FA34A8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Title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:</w:t>
      </w:r>
      <w:r w:rsidRPr="007763EE">
        <w:rPr>
          <w:b/>
          <w:bCs/>
          <w:color w:val="000000"/>
          <w:szCs w:val="18"/>
        </w:rPr>
        <w:t xml:space="preserve"> </w:t>
      </w:r>
      <w:r w:rsidR="004A5EA0">
        <w:rPr>
          <w:rFonts w:asciiTheme="minorHAnsi" w:hAnsiTheme="minorHAnsi" w:cstheme="minorHAnsi"/>
          <w:color w:val="000000"/>
          <w:sz w:val="22"/>
          <w:szCs w:val="22"/>
        </w:rPr>
        <w:t>Content Management</w:t>
      </w:r>
    </w:p>
    <w:p w14:paraId="51D91076" w14:textId="15984681" w:rsidR="007763EE" w:rsidRDefault="007763EE" w:rsidP="00FA34A8">
      <w:pPr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Client 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ab/>
        <w:t>:</w:t>
      </w:r>
      <w:r w:rsidRPr="007763E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93C2819" w14:textId="06606BEB" w:rsidR="007763EE" w:rsidRDefault="007763EE" w:rsidP="00FA34A8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Role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: QA engineer</w:t>
      </w:r>
    </w:p>
    <w:p w14:paraId="3C18CF51" w14:textId="5E65DCCC" w:rsidR="007763EE" w:rsidRDefault="007763EE" w:rsidP="00FA34A8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Duration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:</w:t>
      </w:r>
    </w:p>
    <w:p w14:paraId="04D45DCC" w14:textId="506F95E0" w:rsidR="007763EE" w:rsidRDefault="007763EE" w:rsidP="00FA34A8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Team Size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: 10</w:t>
      </w:r>
    </w:p>
    <w:p w14:paraId="63D58E03" w14:textId="12B5E88D" w:rsidR="007763EE" w:rsidRDefault="007763EE" w:rsidP="00FA34A8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67A72C6E" w14:textId="48CB852A" w:rsidR="007763EE" w:rsidRPr="007763EE" w:rsidRDefault="007763EE" w:rsidP="00FA34A8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763EE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Description:</w:t>
      </w:r>
    </w:p>
    <w:p w14:paraId="42C07306" w14:textId="7B9539C6" w:rsidR="007763EE" w:rsidRDefault="007763EE" w:rsidP="00FA34A8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702FDAC5" w14:textId="2185A27B" w:rsidR="004A5EA0" w:rsidRDefault="007763EE" w:rsidP="00FA34A8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As a part of the </w:t>
      </w:r>
      <w:r w:rsidR="004A5EA0">
        <w:rPr>
          <w:rFonts w:asciiTheme="minorHAnsi" w:hAnsiTheme="minorHAnsi" w:cstheme="minorHAnsi"/>
          <w:color w:val="000000"/>
          <w:sz w:val="22"/>
          <w:szCs w:val="22"/>
        </w:rPr>
        <w:t>Content management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the responsibility of the Development team is to provide a portal that </w:t>
      </w:r>
      <w:r w:rsidR="004A5EA0">
        <w:rPr>
          <w:rFonts w:asciiTheme="minorHAnsi" w:hAnsiTheme="minorHAnsi" w:cstheme="minorHAnsi"/>
          <w:color w:val="000000"/>
          <w:sz w:val="22"/>
          <w:szCs w:val="22"/>
        </w:rPr>
        <w:t>enables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user to </w:t>
      </w:r>
      <w:r w:rsidR="004A5EA0">
        <w:rPr>
          <w:rFonts w:asciiTheme="minorHAnsi" w:hAnsiTheme="minorHAnsi" w:cstheme="minorHAnsi"/>
          <w:color w:val="000000"/>
          <w:sz w:val="22"/>
          <w:szCs w:val="22"/>
        </w:rPr>
        <w:t>go through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different </w:t>
      </w:r>
      <w:r w:rsidR="004A5EA0">
        <w:rPr>
          <w:rFonts w:asciiTheme="minorHAnsi" w:hAnsiTheme="minorHAnsi" w:cstheme="minorHAnsi"/>
          <w:color w:val="000000"/>
          <w:sz w:val="22"/>
          <w:szCs w:val="22"/>
        </w:rPr>
        <w:t>types of content which helps in understanding different features of the application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4A5EA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7C51EFC" w14:textId="40429E36" w:rsidR="004A5EA0" w:rsidRDefault="004A5EA0" w:rsidP="00FA34A8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56BC5056" w14:textId="1DDB066B" w:rsidR="004A5EA0" w:rsidRPr="004A5EA0" w:rsidRDefault="004A5EA0" w:rsidP="00FA34A8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4A5EA0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Responsibilities:</w:t>
      </w:r>
    </w:p>
    <w:p w14:paraId="5805FC6C" w14:textId="77777777" w:rsidR="004A5EA0" w:rsidRDefault="004A5EA0" w:rsidP="00FA34A8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26D649FB" w14:textId="2F7C60F6" w:rsidR="007763EE" w:rsidRDefault="004A5EA0" w:rsidP="004A5EA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As</w:t>
      </w:r>
      <w:r w:rsidRPr="004A5EA0">
        <w:rPr>
          <w:rFonts w:asciiTheme="minorHAnsi" w:hAnsiTheme="minorHAnsi" w:cstheme="minorHAnsi"/>
          <w:color w:val="000000"/>
          <w:sz w:val="22"/>
          <w:szCs w:val="22"/>
        </w:rPr>
        <w:t xml:space="preserve"> a QA engineer it is my responsibility to provide sign off on different environments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before pushed to the higher environment.</w:t>
      </w:r>
    </w:p>
    <w:p w14:paraId="2AA954F5" w14:textId="42F1F56D" w:rsidR="004A5EA0" w:rsidRPr="004A5EA0" w:rsidRDefault="004A5EA0" w:rsidP="004A5E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uppressAutoHyphens w:val="0"/>
        <w:spacing w:after="75"/>
        <w:rPr>
          <w:rFonts w:asciiTheme="minorHAnsi" w:hAnsiTheme="minorHAnsi" w:cstheme="minorHAnsi"/>
          <w:color w:val="000000"/>
          <w:sz w:val="22"/>
          <w:szCs w:val="22"/>
        </w:rPr>
      </w:pPr>
      <w:r w:rsidRPr="004A5EA0">
        <w:rPr>
          <w:rFonts w:asciiTheme="minorHAnsi" w:hAnsiTheme="minorHAnsi" w:cstheme="minorHAnsi"/>
          <w:color w:val="000000"/>
          <w:sz w:val="22"/>
          <w:szCs w:val="22"/>
        </w:rPr>
        <w:t xml:space="preserve">Having good understanding in the Agile ceremonies and being a part of Agile Framework in the project development. </w:t>
      </w:r>
    </w:p>
    <w:p w14:paraId="3D2CF67F" w14:textId="77777777" w:rsidR="004A5EA0" w:rsidRPr="004A5EA0" w:rsidRDefault="004A5EA0" w:rsidP="004A5E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uppressAutoHyphens w:val="0"/>
        <w:spacing w:after="75"/>
        <w:rPr>
          <w:rFonts w:asciiTheme="minorHAnsi" w:hAnsiTheme="minorHAnsi" w:cstheme="minorHAnsi"/>
          <w:color w:val="000000"/>
          <w:sz w:val="22"/>
          <w:szCs w:val="22"/>
        </w:rPr>
      </w:pPr>
      <w:r w:rsidRPr="004A5EA0">
        <w:rPr>
          <w:rFonts w:asciiTheme="minorHAnsi" w:hAnsiTheme="minorHAnsi" w:cstheme="minorHAnsi"/>
          <w:color w:val="000000"/>
          <w:sz w:val="22"/>
          <w:szCs w:val="22"/>
        </w:rPr>
        <w:t>Updated the test reports to be in line with the client's needs.</w:t>
      </w:r>
    </w:p>
    <w:p w14:paraId="10784D96" w14:textId="1754279F" w:rsidR="004A5EA0" w:rsidRDefault="00ED0FE8" w:rsidP="004A5EA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Provide sprint demo to the stakeholders after each sprint on the new implementations.</w:t>
      </w:r>
    </w:p>
    <w:p w14:paraId="6D87C83C" w14:textId="77777777" w:rsidR="00E77118" w:rsidRPr="008812E2" w:rsidRDefault="00E77118" w:rsidP="008812E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812E2">
        <w:rPr>
          <w:rFonts w:asciiTheme="minorHAnsi" w:hAnsiTheme="minorHAnsi" w:cstheme="minorHAnsi"/>
          <w:color w:val="000000"/>
          <w:sz w:val="22"/>
          <w:szCs w:val="22"/>
        </w:rPr>
        <w:t>Monitored product standards and quality-control programs.</w:t>
      </w:r>
    </w:p>
    <w:p w14:paraId="1280AD5F" w14:textId="7AA9F10B" w:rsidR="00E77118" w:rsidRPr="004A5EA0" w:rsidRDefault="008812E2" w:rsidP="004A5EA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Provide support during the production release.</w:t>
      </w:r>
    </w:p>
    <w:p w14:paraId="4681C5FC" w14:textId="77777777" w:rsidR="007763EE" w:rsidRDefault="007763EE" w:rsidP="00FA34A8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05518676" w14:textId="77777777" w:rsidR="007763EE" w:rsidRPr="00FA34A8" w:rsidRDefault="007763EE" w:rsidP="00FA34A8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0FF9C148" w14:textId="77777777" w:rsidR="00FA34A8" w:rsidRPr="00FA34A8" w:rsidRDefault="00FA34A8" w:rsidP="00FA34A8">
      <w:pPr>
        <w:tabs>
          <w:tab w:val="left" w:pos="360"/>
        </w:tabs>
        <w:rPr>
          <w:rFonts w:asciiTheme="minorHAnsi" w:eastAsia="Arial" w:hAnsiTheme="minorHAnsi" w:cstheme="minorHAnsi"/>
          <w:sz w:val="22"/>
          <w:szCs w:val="22"/>
          <w:u w:val="single"/>
        </w:rPr>
      </w:pPr>
      <w:r w:rsidRPr="00FA34A8">
        <w:rPr>
          <w:rFonts w:asciiTheme="minorHAnsi" w:hAnsiTheme="minorHAnsi" w:cstheme="minorHAnsi"/>
          <w:b/>
          <w:bCs/>
          <w:sz w:val="22"/>
          <w:szCs w:val="22"/>
          <w:u w:val="single"/>
        </w:rPr>
        <w:t>Project #2:</w:t>
      </w:r>
    </w:p>
    <w:p w14:paraId="7B788F3D" w14:textId="77777777" w:rsidR="00FA34A8" w:rsidRPr="00FA34A8" w:rsidRDefault="00FA34A8" w:rsidP="00FA34A8">
      <w:pPr>
        <w:tabs>
          <w:tab w:val="left" w:pos="360"/>
        </w:tabs>
        <w:rPr>
          <w:rFonts w:asciiTheme="minorHAnsi" w:eastAsia="Arial" w:hAnsiTheme="minorHAnsi" w:cstheme="minorHAnsi"/>
          <w:sz w:val="22"/>
          <w:szCs w:val="22"/>
          <w:u w:val="single"/>
        </w:rPr>
      </w:pPr>
    </w:p>
    <w:p w14:paraId="00BC8A13" w14:textId="2B38665A" w:rsidR="00FA34A8" w:rsidRPr="00FA34A8" w:rsidRDefault="00FA34A8" w:rsidP="00FA34A8">
      <w:p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lastRenderedPageBreak/>
        <w:t>Title</w:t>
      </w:r>
      <w:r w:rsidRPr="00FA34A8">
        <w:rPr>
          <w:rFonts w:asciiTheme="minorHAnsi" w:hAnsiTheme="minorHAnsi" w:cstheme="minorHAnsi"/>
          <w:sz w:val="22"/>
          <w:szCs w:val="22"/>
        </w:rPr>
        <w:tab/>
      </w:r>
      <w:r w:rsidR="007763EE">
        <w:rPr>
          <w:rFonts w:asciiTheme="minorHAnsi" w:hAnsiTheme="minorHAnsi" w:cstheme="minorHAnsi"/>
          <w:sz w:val="22"/>
          <w:szCs w:val="22"/>
        </w:rPr>
        <w:tab/>
      </w:r>
      <w:r w:rsidRPr="00FA34A8">
        <w:rPr>
          <w:rFonts w:asciiTheme="minorHAnsi" w:hAnsiTheme="minorHAnsi" w:cstheme="minorHAnsi"/>
          <w:sz w:val="22"/>
          <w:szCs w:val="22"/>
        </w:rPr>
        <w:t xml:space="preserve">: </w:t>
      </w:r>
      <w:r w:rsidR="002B67AE">
        <w:rPr>
          <w:rFonts w:asciiTheme="minorHAnsi" w:hAnsiTheme="minorHAnsi" w:cstheme="minorHAnsi"/>
          <w:sz w:val="22"/>
          <w:szCs w:val="22"/>
        </w:rPr>
        <w:t>Orchestration</w:t>
      </w:r>
    </w:p>
    <w:p w14:paraId="5C09A65C" w14:textId="5B242361" w:rsidR="00FA34A8" w:rsidRPr="00FA34A8" w:rsidRDefault="00FA34A8" w:rsidP="00FA34A8">
      <w:p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>Client</w:t>
      </w:r>
      <w:r w:rsidRPr="00FA34A8">
        <w:rPr>
          <w:rFonts w:asciiTheme="minorHAnsi" w:hAnsiTheme="minorHAnsi" w:cstheme="minorHAnsi"/>
          <w:sz w:val="22"/>
          <w:szCs w:val="22"/>
        </w:rPr>
        <w:tab/>
      </w:r>
      <w:r w:rsidR="007763EE">
        <w:rPr>
          <w:rFonts w:asciiTheme="minorHAnsi" w:hAnsiTheme="minorHAnsi" w:cstheme="minorHAnsi"/>
          <w:sz w:val="22"/>
          <w:szCs w:val="22"/>
        </w:rPr>
        <w:tab/>
      </w:r>
      <w:r w:rsidRPr="00FA34A8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271CDD33" w14:textId="60978FAB" w:rsidR="00FA34A8" w:rsidRPr="00FA34A8" w:rsidRDefault="00FA34A8" w:rsidP="00FA34A8">
      <w:pPr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 xml:space="preserve">Duration           </w:t>
      </w:r>
      <w:r w:rsidR="007763EE">
        <w:rPr>
          <w:rFonts w:asciiTheme="minorHAnsi" w:hAnsiTheme="minorHAnsi" w:cstheme="minorHAnsi"/>
          <w:sz w:val="22"/>
          <w:szCs w:val="22"/>
        </w:rPr>
        <w:tab/>
      </w:r>
      <w:r w:rsidRPr="00FA34A8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195EB217" w14:textId="48C5C51F" w:rsidR="00FA34A8" w:rsidRPr="00FA34A8" w:rsidRDefault="00FA34A8" w:rsidP="00FA34A8">
      <w:pPr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 xml:space="preserve">Role   </w:t>
      </w:r>
      <w:r w:rsidRPr="00FA34A8">
        <w:rPr>
          <w:rFonts w:asciiTheme="minorHAnsi" w:hAnsiTheme="minorHAnsi" w:cstheme="minorHAnsi"/>
          <w:sz w:val="22"/>
          <w:szCs w:val="22"/>
        </w:rPr>
        <w:tab/>
      </w:r>
      <w:r w:rsidR="007763EE">
        <w:rPr>
          <w:rFonts w:asciiTheme="minorHAnsi" w:hAnsiTheme="minorHAnsi" w:cstheme="minorHAnsi"/>
          <w:sz w:val="22"/>
          <w:szCs w:val="22"/>
        </w:rPr>
        <w:tab/>
      </w:r>
      <w:r w:rsidRPr="00FA34A8">
        <w:rPr>
          <w:rFonts w:asciiTheme="minorHAnsi" w:hAnsiTheme="minorHAnsi" w:cstheme="minorHAnsi"/>
          <w:sz w:val="22"/>
          <w:szCs w:val="22"/>
        </w:rPr>
        <w:t xml:space="preserve">: </w:t>
      </w:r>
      <w:r w:rsidR="002B67AE">
        <w:rPr>
          <w:rFonts w:asciiTheme="minorHAnsi" w:hAnsiTheme="minorHAnsi" w:cstheme="minorHAnsi"/>
          <w:sz w:val="22"/>
          <w:szCs w:val="22"/>
        </w:rPr>
        <w:t>QA engineer</w:t>
      </w:r>
    </w:p>
    <w:p w14:paraId="60E2D78C" w14:textId="2A7A218F" w:rsidR="00FA34A8" w:rsidRPr="00FA34A8" w:rsidRDefault="00FA34A8" w:rsidP="00FA34A8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 xml:space="preserve">Team Size         </w:t>
      </w:r>
      <w:r w:rsidR="007763EE">
        <w:rPr>
          <w:rFonts w:asciiTheme="minorHAnsi" w:hAnsiTheme="minorHAnsi" w:cstheme="minorHAnsi"/>
          <w:sz w:val="22"/>
          <w:szCs w:val="22"/>
        </w:rPr>
        <w:tab/>
      </w:r>
      <w:r w:rsidRPr="00FA34A8">
        <w:rPr>
          <w:rFonts w:asciiTheme="minorHAnsi" w:hAnsiTheme="minorHAnsi" w:cstheme="minorHAnsi"/>
          <w:sz w:val="22"/>
          <w:szCs w:val="22"/>
        </w:rPr>
        <w:t xml:space="preserve">: </w:t>
      </w:r>
      <w:r w:rsidR="002B67AE">
        <w:rPr>
          <w:rFonts w:asciiTheme="minorHAnsi" w:hAnsiTheme="minorHAnsi" w:cstheme="minorHAnsi"/>
          <w:sz w:val="22"/>
          <w:szCs w:val="22"/>
        </w:rPr>
        <w:t xml:space="preserve"> 9</w:t>
      </w:r>
    </w:p>
    <w:p w14:paraId="797402BA" w14:textId="77777777" w:rsidR="00FA34A8" w:rsidRPr="00FA34A8" w:rsidRDefault="00FA34A8" w:rsidP="00FA34A8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</w:p>
    <w:p w14:paraId="729996D9" w14:textId="77777777" w:rsidR="00FA34A8" w:rsidRPr="00FA34A8" w:rsidRDefault="00FA34A8" w:rsidP="00FA34A8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b/>
          <w:bCs/>
          <w:sz w:val="22"/>
          <w:szCs w:val="22"/>
          <w:u w:val="single"/>
        </w:rPr>
        <w:t>Description:</w:t>
      </w:r>
    </w:p>
    <w:p w14:paraId="093CF7A6" w14:textId="77777777" w:rsidR="00FA34A8" w:rsidRPr="00FA34A8" w:rsidRDefault="00FA34A8" w:rsidP="00FA34A8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</w:p>
    <w:p w14:paraId="02F555AE" w14:textId="62E0293A" w:rsidR="00FA34A8" w:rsidRPr="00FA34A8" w:rsidRDefault="00FA34A8" w:rsidP="00FA34A8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A34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As part of </w:t>
      </w:r>
      <w:r w:rsidR="002B67AE">
        <w:rPr>
          <w:rFonts w:asciiTheme="minorHAnsi" w:hAnsiTheme="minorHAnsi" w:cstheme="minorHAnsi"/>
          <w:sz w:val="22"/>
          <w:szCs w:val="22"/>
          <w:shd w:val="clear" w:color="auto" w:fill="FFFFFF"/>
        </w:rPr>
        <w:t>Orchestration</w:t>
      </w:r>
      <w:r w:rsidR="005813ED" w:rsidRPr="00FA34A8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Pr="00FA34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 </w:t>
      </w:r>
      <w:r w:rsidR="002B67AE">
        <w:rPr>
          <w:rFonts w:asciiTheme="minorHAnsi" w:hAnsiTheme="minorHAnsi" w:cstheme="minorHAnsi"/>
          <w:sz w:val="22"/>
          <w:szCs w:val="22"/>
          <w:shd w:val="clear" w:color="auto" w:fill="FFFFFF"/>
        </w:rPr>
        <w:t>create a web application for managing different systems from a single platform</w:t>
      </w:r>
      <w:r w:rsidR="005813ED" w:rsidRPr="00FA34A8">
        <w:rPr>
          <w:rFonts w:asciiTheme="minorHAnsi" w:hAnsiTheme="minorHAnsi" w:cstheme="minorHAnsi"/>
          <w:sz w:val="22"/>
          <w:szCs w:val="22"/>
          <w:shd w:val="clear" w:color="auto" w:fill="FFFFFF"/>
        </w:rPr>
        <w:t>. We</w:t>
      </w:r>
      <w:r w:rsidRPr="00FA34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validate the </w:t>
      </w:r>
      <w:r w:rsidR="002B67AE">
        <w:rPr>
          <w:rFonts w:asciiTheme="minorHAnsi" w:hAnsiTheme="minorHAnsi" w:cstheme="minorHAnsi"/>
          <w:sz w:val="22"/>
          <w:szCs w:val="22"/>
          <w:shd w:val="clear" w:color="auto" w:fill="FFFFFF"/>
        </w:rPr>
        <w:t>different machines from different parts of the world to be accessible from a single source</w:t>
      </w:r>
      <w:r w:rsidRPr="00FA34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18E4946F" w14:textId="77777777" w:rsidR="00FA34A8" w:rsidRPr="00FA34A8" w:rsidRDefault="00FA34A8" w:rsidP="00FA34A8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41F1DDA" w14:textId="77777777" w:rsidR="00FA34A8" w:rsidRPr="00FA34A8" w:rsidRDefault="00FA34A8" w:rsidP="00FA34A8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08C8EF2B" w14:textId="77777777" w:rsidR="00FA34A8" w:rsidRPr="00FA34A8" w:rsidRDefault="00FA34A8" w:rsidP="00FA34A8">
      <w:pPr>
        <w:rPr>
          <w:rFonts w:asciiTheme="minorHAnsi" w:hAnsiTheme="minorHAnsi" w:cstheme="minorHAnsi"/>
          <w:sz w:val="22"/>
          <w:szCs w:val="22"/>
        </w:rPr>
      </w:pPr>
    </w:p>
    <w:p w14:paraId="5771CBFC" w14:textId="015379F3" w:rsidR="00FA34A8" w:rsidRPr="00FA34A8" w:rsidRDefault="00FA34A8" w:rsidP="00FA34A8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 xml:space="preserve">Identifying the </w:t>
      </w:r>
      <w:r w:rsidR="002B67AE">
        <w:rPr>
          <w:rFonts w:asciiTheme="minorHAnsi" w:hAnsiTheme="minorHAnsi" w:cstheme="minorHAnsi"/>
          <w:sz w:val="22"/>
          <w:szCs w:val="22"/>
        </w:rPr>
        <w:t>systems that comes under a single platform and adding them to the base machine.</w:t>
      </w:r>
    </w:p>
    <w:p w14:paraId="43AB763C" w14:textId="721FF304" w:rsidR="00FA34A8" w:rsidRPr="00FA34A8" w:rsidRDefault="00FA34A8" w:rsidP="00FA34A8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 xml:space="preserve">Generating the Reports pertaining to various </w:t>
      </w:r>
      <w:r w:rsidR="002B67AE">
        <w:rPr>
          <w:rFonts w:asciiTheme="minorHAnsi" w:hAnsiTheme="minorHAnsi" w:cstheme="minorHAnsi"/>
          <w:sz w:val="22"/>
          <w:szCs w:val="22"/>
        </w:rPr>
        <w:t>locations</w:t>
      </w:r>
    </w:p>
    <w:p w14:paraId="23E3C705" w14:textId="4C04D874" w:rsidR="00FA34A8" w:rsidRPr="00FA34A8" w:rsidRDefault="00FA34A8" w:rsidP="00FA34A8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 xml:space="preserve">Downloading the Change Reports </w:t>
      </w:r>
      <w:r w:rsidR="002B67AE">
        <w:rPr>
          <w:rFonts w:asciiTheme="minorHAnsi" w:hAnsiTheme="minorHAnsi" w:cstheme="minorHAnsi"/>
          <w:sz w:val="22"/>
          <w:szCs w:val="22"/>
        </w:rPr>
        <w:t>logged under different machines.</w:t>
      </w:r>
    </w:p>
    <w:p w14:paraId="7456E1E1" w14:textId="52B93034" w:rsidR="00FA34A8" w:rsidRPr="00FA34A8" w:rsidRDefault="00FA34A8" w:rsidP="00FA34A8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 xml:space="preserve">Validating and </w:t>
      </w:r>
      <w:r w:rsidR="005813ED" w:rsidRPr="00FA34A8">
        <w:rPr>
          <w:rFonts w:asciiTheme="minorHAnsi" w:hAnsiTheme="minorHAnsi" w:cstheme="minorHAnsi"/>
          <w:sz w:val="22"/>
          <w:szCs w:val="22"/>
        </w:rPr>
        <w:t>analyzing</w:t>
      </w:r>
      <w:r w:rsidRPr="00FA34A8">
        <w:rPr>
          <w:rFonts w:asciiTheme="minorHAnsi" w:hAnsiTheme="minorHAnsi" w:cstheme="minorHAnsi"/>
          <w:sz w:val="22"/>
          <w:szCs w:val="22"/>
        </w:rPr>
        <w:t xml:space="preserve"> the Change Reports with its respective </w:t>
      </w:r>
      <w:r w:rsidR="002B67AE">
        <w:rPr>
          <w:rFonts w:asciiTheme="minorHAnsi" w:hAnsiTheme="minorHAnsi" w:cstheme="minorHAnsi"/>
          <w:sz w:val="22"/>
          <w:szCs w:val="22"/>
        </w:rPr>
        <w:t>systems.</w:t>
      </w:r>
    </w:p>
    <w:p w14:paraId="4424777D" w14:textId="257B225E" w:rsidR="00FA34A8" w:rsidRDefault="00FA34A8" w:rsidP="00FA34A8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 xml:space="preserve">Preparing the summary and </w:t>
      </w:r>
      <w:r w:rsidR="005813ED" w:rsidRPr="00FA34A8">
        <w:rPr>
          <w:rFonts w:asciiTheme="minorHAnsi" w:hAnsiTheme="minorHAnsi" w:cstheme="minorHAnsi"/>
          <w:sz w:val="22"/>
          <w:szCs w:val="22"/>
        </w:rPr>
        <w:t>reporting</w:t>
      </w:r>
      <w:r w:rsidRPr="00FA34A8">
        <w:rPr>
          <w:rFonts w:asciiTheme="minorHAnsi" w:hAnsiTheme="minorHAnsi" w:cstheme="minorHAnsi"/>
          <w:sz w:val="22"/>
          <w:szCs w:val="22"/>
        </w:rPr>
        <w:t xml:space="preserve"> an email for the validated and </w:t>
      </w:r>
      <w:r w:rsidR="005813ED" w:rsidRPr="00FA34A8">
        <w:rPr>
          <w:rFonts w:asciiTheme="minorHAnsi" w:hAnsiTheme="minorHAnsi" w:cstheme="minorHAnsi"/>
          <w:sz w:val="22"/>
          <w:szCs w:val="22"/>
        </w:rPr>
        <w:t>analyzed</w:t>
      </w:r>
      <w:r w:rsidRPr="00FA34A8">
        <w:rPr>
          <w:rFonts w:asciiTheme="minorHAnsi" w:hAnsiTheme="minorHAnsi" w:cstheme="minorHAnsi"/>
          <w:sz w:val="22"/>
          <w:szCs w:val="22"/>
        </w:rPr>
        <w:t xml:space="preserve"> change Reports.</w:t>
      </w:r>
    </w:p>
    <w:p w14:paraId="7FE24411" w14:textId="5DFADDF4" w:rsidR="002B67AE" w:rsidRPr="00FA34A8" w:rsidRDefault="002B67AE" w:rsidP="00FA34A8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Adding new systems to the portal and verifying the control from the orchestration page.</w:t>
      </w:r>
    </w:p>
    <w:p w14:paraId="006DA934" w14:textId="77777777" w:rsidR="00FA34A8" w:rsidRPr="00FA34A8" w:rsidRDefault="00FA34A8" w:rsidP="00FA34A8">
      <w:pPr>
        <w:rPr>
          <w:rFonts w:asciiTheme="minorHAnsi" w:hAnsiTheme="minorHAnsi" w:cstheme="minorHAnsi"/>
          <w:sz w:val="22"/>
          <w:szCs w:val="22"/>
        </w:rPr>
      </w:pPr>
    </w:p>
    <w:p w14:paraId="0A00EE4F" w14:textId="77777777" w:rsidR="00FA34A8" w:rsidRPr="00FA34A8" w:rsidRDefault="00FA34A8" w:rsidP="00FA34A8">
      <w:pPr>
        <w:rPr>
          <w:rFonts w:asciiTheme="minorHAnsi" w:hAnsiTheme="minorHAnsi" w:cstheme="minorHAnsi"/>
          <w:sz w:val="22"/>
          <w:szCs w:val="22"/>
        </w:rPr>
      </w:pPr>
    </w:p>
    <w:p w14:paraId="1853D321" w14:textId="77777777" w:rsidR="00FA34A8" w:rsidRPr="00FA34A8" w:rsidRDefault="00FA34A8" w:rsidP="00FA34A8">
      <w:pPr>
        <w:tabs>
          <w:tab w:val="left" w:pos="720"/>
        </w:tabs>
        <w:ind w:left="720"/>
        <w:rPr>
          <w:rFonts w:asciiTheme="minorHAnsi" w:hAnsiTheme="minorHAnsi" w:cstheme="minorHAnsi"/>
          <w:sz w:val="22"/>
          <w:szCs w:val="22"/>
        </w:rPr>
      </w:pPr>
    </w:p>
    <w:p w14:paraId="4911CA15" w14:textId="16ADA7E5" w:rsidR="00810538" w:rsidRPr="00FA34A8" w:rsidRDefault="00810538">
      <w:pPr>
        <w:rPr>
          <w:rFonts w:asciiTheme="minorHAnsi" w:hAnsiTheme="minorHAnsi" w:cstheme="minorHAnsi"/>
          <w:sz w:val="22"/>
          <w:szCs w:val="22"/>
        </w:rPr>
      </w:pPr>
    </w:p>
    <w:p w14:paraId="1079102D" w14:textId="77777777" w:rsidR="00FA34A8" w:rsidRPr="00FA34A8" w:rsidRDefault="00FA34A8" w:rsidP="00FA34A8">
      <w:pPr>
        <w:tabs>
          <w:tab w:val="left" w:pos="360"/>
          <w:tab w:val="left" w:pos="63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b/>
          <w:sz w:val="22"/>
          <w:szCs w:val="22"/>
        </w:rPr>
        <w:t>PERSONAL PROFILE:</w:t>
      </w:r>
    </w:p>
    <w:p w14:paraId="0F6E52C3" w14:textId="18EDBD6F" w:rsidR="00FA34A8" w:rsidRPr="00FA34A8" w:rsidRDefault="00FA34A8" w:rsidP="00FA34A8">
      <w:pPr>
        <w:pStyle w:val="BodyText3"/>
        <w:tabs>
          <w:tab w:val="left" w:pos="4140"/>
          <w:tab w:val="left" w:pos="4320"/>
        </w:tabs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 xml:space="preserve">Father’s name           </w:t>
      </w:r>
      <w:r w:rsidRPr="00FA34A8">
        <w:rPr>
          <w:rFonts w:asciiTheme="minorHAnsi" w:hAnsiTheme="minorHAnsi" w:cstheme="minorHAnsi"/>
          <w:sz w:val="22"/>
          <w:szCs w:val="22"/>
        </w:rPr>
        <w:tab/>
        <w:t xml:space="preserve">:   </w:t>
      </w:r>
      <w:proofErr w:type="spellStart"/>
      <w:r w:rsidR="0053766B">
        <w:rPr>
          <w:rFonts w:asciiTheme="minorHAnsi" w:hAnsiTheme="minorHAnsi" w:cstheme="minorHAnsi"/>
          <w:sz w:val="22"/>
          <w:szCs w:val="22"/>
        </w:rPr>
        <w:t>K.</w:t>
      </w:r>
      <w:proofErr w:type="gramStart"/>
      <w:r w:rsidR="0053766B">
        <w:rPr>
          <w:rFonts w:asciiTheme="minorHAnsi" w:hAnsiTheme="minorHAnsi" w:cstheme="minorHAnsi"/>
          <w:sz w:val="22"/>
          <w:szCs w:val="22"/>
        </w:rPr>
        <w:t>V.Ramesh</w:t>
      </w:r>
      <w:proofErr w:type="spellEnd"/>
      <w:proofErr w:type="gramEnd"/>
      <w:r w:rsidR="0053766B">
        <w:rPr>
          <w:rFonts w:asciiTheme="minorHAnsi" w:hAnsiTheme="minorHAnsi" w:cstheme="minorHAnsi"/>
          <w:sz w:val="22"/>
          <w:szCs w:val="22"/>
        </w:rPr>
        <w:t xml:space="preserve"> Babu</w:t>
      </w:r>
    </w:p>
    <w:p w14:paraId="1669B019" w14:textId="5D130D74" w:rsidR="00FA34A8" w:rsidRPr="00FA34A8" w:rsidRDefault="00FA34A8" w:rsidP="00FA34A8">
      <w:pPr>
        <w:pStyle w:val="BodyText3"/>
        <w:tabs>
          <w:tab w:val="left" w:pos="0"/>
          <w:tab w:val="left" w:pos="4140"/>
          <w:tab w:val="left" w:pos="4320"/>
        </w:tabs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>Gender</w:t>
      </w:r>
      <w:r w:rsidRPr="00FA34A8">
        <w:rPr>
          <w:rFonts w:asciiTheme="minorHAnsi" w:hAnsiTheme="minorHAnsi" w:cstheme="minorHAnsi"/>
          <w:sz w:val="22"/>
          <w:szCs w:val="22"/>
        </w:rPr>
        <w:tab/>
        <w:t xml:space="preserve">:   </w:t>
      </w:r>
      <w:r w:rsidR="0053766B">
        <w:rPr>
          <w:rFonts w:asciiTheme="minorHAnsi" w:hAnsiTheme="minorHAnsi" w:cstheme="minorHAnsi"/>
          <w:sz w:val="22"/>
          <w:szCs w:val="22"/>
        </w:rPr>
        <w:t>Male</w:t>
      </w:r>
      <w:r w:rsidRPr="00FA34A8">
        <w:rPr>
          <w:rFonts w:asciiTheme="minorHAnsi" w:hAnsiTheme="minorHAnsi" w:cstheme="minorHAnsi"/>
          <w:sz w:val="22"/>
          <w:szCs w:val="22"/>
        </w:rPr>
        <w:tab/>
      </w:r>
    </w:p>
    <w:p w14:paraId="6F957DD4" w14:textId="532C6F23" w:rsidR="00FA34A8" w:rsidRPr="00FA34A8" w:rsidRDefault="00FA34A8" w:rsidP="00FA34A8">
      <w:pPr>
        <w:pStyle w:val="BodyText3"/>
        <w:tabs>
          <w:tab w:val="left" w:pos="4140"/>
          <w:tab w:val="left" w:pos="4320"/>
        </w:tabs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 xml:space="preserve">Nationality                                                             </w:t>
      </w:r>
      <w:r w:rsidR="00315222">
        <w:rPr>
          <w:rFonts w:asciiTheme="minorHAnsi" w:hAnsiTheme="minorHAnsi" w:cstheme="minorHAnsi"/>
          <w:sz w:val="22"/>
          <w:szCs w:val="22"/>
        </w:rPr>
        <w:t xml:space="preserve"> </w:t>
      </w:r>
      <w:r w:rsidR="00315222" w:rsidRPr="00FA34A8">
        <w:rPr>
          <w:rFonts w:asciiTheme="minorHAnsi" w:hAnsiTheme="minorHAnsi" w:cstheme="minorHAnsi"/>
          <w:sz w:val="22"/>
          <w:szCs w:val="22"/>
        </w:rPr>
        <w:t xml:space="preserve"> </w:t>
      </w:r>
      <w:r w:rsidR="00D00858">
        <w:rPr>
          <w:rFonts w:asciiTheme="minorHAnsi" w:hAnsiTheme="minorHAnsi" w:cstheme="minorHAnsi"/>
          <w:sz w:val="22"/>
          <w:szCs w:val="22"/>
        </w:rPr>
        <w:tab/>
      </w:r>
      <w:r w:rsidR="00315222" w:rsidRPr="00FA34A8">
        <w:rPr>
          <w:rFonts w:asciiTheme="minorHAnsi" w:hAnsiTheme="minorHAnsi" w:cstheme="minorHAnsi"/>
          <w:sz w:val="22"/>
          <w:szCs w:val="22"/>
        </w:rPr>
        <w:t>:</w:t>
      </w:r>
      <w:r w:rsidRPr="00FA34A8">
        <w:rPr>
          <w:rFonts w:asciiTheme="minorHAnsi" w:hAnsiTheme="minorHAnsi" w:cstheme="minorHAnsi"/>
          <w:sz w:val="22"/>
          <w:szCs w:val="22"/>
        </w:rPr>
        <w:t xml:space="preserve">   Indian</w:t>
      </w:r>
    </w:p>
    <w:p w14:paraId="55092A8C" w14:textId="1482A876" w:rsidR="00FA34A8" w:rsidRPr="00FA34A8" w:rsidRDefault="00FA34A8" w:rsidP="00FA34A8">
      <w:pPr>
        <w:pStyle w:val="BodyText3"/>
        <w:tabs>
          <w:tab w:val="left" w:pos="0"/>
          <w:tab w:val="left" w:pos="4140"/>
          <w:tab w:val="left" w:pos="4320"/>
        </w:tabs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>Languages Known</w:t>
      </w:r>
      <w:r w:rsidRPr="00FA34A8">
        <w:rPr>
          <w:rFonts w:asciiTheme="minorHAnsi" w:hAnsiTheme="minorHAnsi" w:cstheme="minorHAnsi"/>
          <w:sz w:val="22"/>
          <w:szCs w:val="22"/>
        </w:rPr>
        <w:tab/>
        <w:t xml:space="preserve">:   </w:t>
      </w:r>
      <w:r w:rsidR="00315222">
        <w:rPr>
          <w:rFonts w:asciiTheme="minorHAnsi" w:hAnsiTheme="minorHAnsi" w:cstheme="minorHAnsi"/>
          <w:sz w:val="22"/>
          <w:szCs w:val="22"/>
        </w:rPr>
        <w:t>English, Hindi, Telugu</w:t>
      </w:r>
    </w:p>
    <w:p w14:paraId="5BB21280" w14:textId="615B6DD1" w:rsidR="00FA34A8" w:rsidRPr="00FA34A8" w:rsidRDefault="00FA34A8" w:rsidP="00FA34A8">
      <w:pPr>
        <w:pStyle w:val="BodyText3"/>
        <w:tabs>
          <w:tab w:val="left" w:pos="0"/>
          <w:tab w:val="left" w:pos="4140"/>
          <w:tab w:val="left" w:pos="4320"/>
        </w:tabs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>Present Address</w:t>
      </w:r>
      <w:r w:rsidRPr="00FA34A8">
        <w:rPr>
          <w:rFonts w:asciiTheme="minorHAnsi" w:hAnsiTheme="minorHAnsi" w:cstheme="minorHAnsi"/>
          <w:sz w:val="22"/>
          <w:szCs w:val="22"/>
        </w:rPr>
        <w:tab/>
        <w:t xml:space="preserve">:   </w:t>
      </w:r>
      <w:r w:rsidR="00315222">
        <w:rPr>
          <w:rFonts w:asciiTheme="minorHAnsi" w:hAnsiTheme="minorHAnsi" w:cstheme="minorHAnsi"/>
          <w:sz w:val="22"/>
          <w:szCs w:val="22"/>
        </w:rPr>
        <w:t>Mig:88/3, Kphb-3</w:t>
      </w:r>
      <w:r w:rsidR="00315222">
        <w:rPr>
          <w:rFonts w:asciiTheme="minorHAnsi" w:hAnsiTheme="minorHAnsi" w:cstheme="minorHAnsi"/>
          <w:sz w:val="22"/>
          <w:szCs w:val="22"/>
          <w:vertAlign w:val="superscript"/>
        </w:rPr>
        <w:t xml:space="preserve">rd </w:t>
      </w:r>
      <w:r w:rsidR="00315222">
        <w:rPr>
          <w:rFonts w:asciiTheme="minorHAnsi" w:hAnsiTheme="minorHAnsi" w:cstheme="minorHAnsi"/>
          <w:sz w:val="22"/>
          <w:szCs w:val="22"/>
        </w:rPr>
        <w:t>Phase, Kukatpally, Hyderabad</w:t>
      </w:r>
    </w:p>
    <w:p w14:paraId="233AF9BE" w14:textId="77777777" w:rsidR="00FA34A8" w:rsidRPr="00FA34A8" w:rsidRDefault="00FA34A8" w:rsidP="00FA34A8">
      <w:pPr>
        <w:spacing w:before="60" w:after="60"/>
        <w:ind w:left="654" w:hanging="654"/>
        <w:rPr>
          <w:rFonts w:asciiTheme="minorHAnsi" w:hAnsiTheme="minorHAnsi" w:cstheme="minorHAnsi"/>
          <w:sz w:val="22"/>
          <w:szCs w:val="22"/>
        </w:rPr>
      </w:pPr>
    </w:p>
    <w:p w14:paraId="288BBF2C" w14:textId="77777777" w:rsidR="00FA34A8" w:rsidRPr="00FA34A8" w:rsidRDefault="00FA34A8" w:rsidP="00FA34A8">
      <w:pPr>
        <w:spacing w:before="60" w:after="60"/>
        <w:ind w:left="654" w:hanging="654"/>
        <w:rPr>
          <w:rFonts w:asciiTheme="minorHAnsi" w:hAnsiTheme="minorHAnsi" w:cstheme="minorHAnsi"/>
          <w:sz w:val="22"/>
          <w:szCs w:val="22"/>
        </w:rPr>
      </w:pPr>
    </w:p>
    <w:p w14:paraId="1431C9F6" w14:textId="77777777" w:rsidR="00FA34A8" w:rsidRPr="00FA34A8" w:rsidRDefault="00FA34A8" w:rsidP="00FA34A8">
      <w:pPr>
        <w:spacing w:after="240"/>
        <w:ind w:right="-180"/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>Place</w:t>
      </w:r>
      <w:r w:rsidRPr="00FA34A8">
        <w:rPr>
          <w:rFonts w:asciiTheme="minorHAnsi" w:hAnsiTheme="minorHAnsi" w:cstheme="minorHAnsi"/>
          <w:sz w:val="22"/>
          <w:szCs w:val="22"/>
        </w:rPr>
        <w:tab/>
        <w:t>: Hyderabad</w:t>
      </w:r>
    </w:p>
    <w:p w14:paraId="551DA713" w14:textId="61454484" w:rsidR="00FA34A8" w:rsidRPr="00FA34A8" w:rsidRDefault="00FA34A8" w:rsidP="00FA34A8">
      <w:pPr>
        <w:spacing w:after="240"/>
        <w:ind w:right="-180"/>
        <w:rPr>
          <w:rFonts w:asciiTheme="minorHAnsi" w:hAnsiTheme="minorHAnsi" w:cstheme="minorHAnsi"/>
          <w:sz w:val="22"/>
          <w:szCs w:val="22"/>
        </w:rPr>
      </w:pPr>
      <w:r w:rsidRPr="00FA34A8">
        <w:rPr>
          <w:rFonts w:asciiTheme="minorHAnsi" w:hAnsiTheme="minorHAnsi" w:cstheme="minorHAnsi"/>
          <w:sz w:val="22"/>
          <w:szCs w:val="22"/>
        </w:rPr>
        <w:t xml:space="preserve">Date    </w:t>
      </w:r>
      <w:r w:rsidR="0031341A">
        <w:rPr>
          <w:rFonts w:asciiTheme="minorHAnsi" w:hAnsiTheme="minorHAnsi" w:cstheme="minorHAnsi"/>
          <w:sz w:val="22"/>
          <w:szCs w:val="22"/>
        </w:rPr>
        <w:t xml:space="preserve"> </w:t>
      </w:r>
      <w:r w:rsidR="002B67AE">
        <w:rPr>
          <w:rFonts w:asciiTheme="minorHAnsi" w:hAnsiTheme="minorHAnsi" w:cstheme="minorHAnsi"/>
          <w:sz w:val="22"/>
          <w:szCs w:val="22"/>
        </w:rPr>
        <w:tab/>
      </w:r>
      <w:r w:rsidRPr="00FA34A8">
        <w:rPr>
          <w:rFonts w:asciiTheme="minorHAnsi" w:hAnsiTheme="minorHAnsi" w:cstheme="minorHAnsi"/>
          <w:sz w:val="22"/>
          <w:szCs w:val="22"/>
        </w:rPr>
        <w:t xml:space="preserve">: </w:t>
      </w:r>
      <w:r w:rsidR="00315222">
        <w:rPr>
          <w:rFonts w:asciiTheme="minorHAnsi" w:hAnsiTheme="minorHAnsi" w:cstheme="minorHAnsi"/>
          <w:sz w:val="22"/>
          <w:szCs w:val="22"/>
        </w:rPr>
        <w:t>2021-Nov-21</w:t>
      </w:r>
      <w:r w:rsidRPr="00FA34A8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</w:t>
      </w:r>
      <w:r w:rsidR="0098464D">
        <w:rPr>
          <w:rFonts w:asciiTheme="minorHAnsi" w:hAnsiTheme="minorHAnsi" w:cstheme="minorHAnsi"/>
          <w:sz w:val="22"/>
          <w:szCs w:val="22"/>
        </w:rPr>
        <w:tab/>
      </w:r>
      <w:r w:rsidRPr="00FA34A8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315222">
        <w:rPr>
          <w:rFonts w:asciiTheme="minorHAnsi" w:hAnsiTheme="minorHAnsi" w:cstheme="minorHAnsi"/>
          <w:sz w:val="22"/>
          <w:szCs w:val="22"/>
        </w:rPr>
        <w:t>K.</w:t>
      </w:r>
      <w:proofErr w:type="gramStart"/>
      <w:r w:rsidR="00315222">
        <w:rPr>
          <w:rFonts w:asciiTheme="minorHAnsi" w:hAnsiTheme="minorHAnsi" w:cstheme="minorHAnsi"/>
          <w:sz w:val="22"/>
          <w:szCs w:val="22"/>
        </w:rPr>
        <w:t>V.SaiBhargav</w:t>
      </w:r>
      <w:proofErr w:type="spellEnd"/>
      <w:proofErr w:type="gramEnd"/>
      <w:r w:rsidRPr="00FA34A8">
        <w:rPr>
          <w:rFonts w:asciiTheme="minorHAnsi" w:hAnsiTheme="minorHAnsi" w:cstheme="minorHAnsi"/>
          <w:sz w:val="22"/>
          <w:szCs w:val="22"/>
        </w:rPr>
        <w:t xml:space="preserve">)                                                                                                                                                              </w:t>
      </w:r>
      <w:r w:rsidRPr="00FA34A8">
        <w:rPr>
          <w:rFonts w:asciiTheme="minorHAnsi" w:hAnsiTheme="minorHAnsi" w:cstheme="minorHAnsi"/>
          <w:sz w:val="22"/>
          <w:szCs w:val="22"/>
        </w:rPr>
        <w:tab/>
      </w:r>
    </w:p>
    <w:p w14:paraId="1F0EA913" w14:textId="77777777" w:rsidR="00FA34A8" w:rsidRPr="00FA34A8" w:rsidRDefault="00FA34A8">
      <w:pPr>
        <w:rPr>
          <w:rFonts w:asciiTheme="minorHAnsi" w:hAnsiTheme="minorHAnsi" w:cstheme="minorHAnsi"/>
          <w:sz w:val="22"/>
          <w:szCs w:val="22"/>
        </w:rPr>
      </w:pPr>
    </w:p>
    <w:sectPr w:rsidR="00FA34A8" w:rsidRPr="00FA3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1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7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46D7D76"/>
    <w:multiLevelType w:val="hybridMultilevel"/>
    <w:tmpl w:val="EB9C48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77748D"/>
    <w:multiLevelType w:val="multilevel"/>
    <w:tmpl w:val="2DE4E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7EB5770"/>
    <w:multiLevelType w:val="hybridMultilevel"/>
    <w:tmpl w:val="40EAC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053C6"/>
    <w:multiLevelType w:val="hybridMultilevel"/>
    <w:tmpl w:val="3138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38"/>
    <w:rsid w:val="000475B5"/>
    <w:rsid w:val="000A4FDF"/>
    <w:rsid w:val="00192D1A"/>
    <w:rsid w:val="002710C3"/>
    <w:rsid w:val="002B67AE"/>
    <w:rsid w:val="002D3337"/>
    <w:rsid w:val="0031341A"/>
    <w:rsid w:val="00315222"/>
    <w:rsid w:val="00405699"/>
    <w:rsid w:val="00487014"/>
    <w:rsid w:val="004A5EA0"/>
    <w:rsid w:val="0053766B"/>
    <w:rsid w:val="005813ED"/>
    <w:rsid w:val="005E4424"/>
    <w:rsid w:val="005E521E"/>
    <w:rsid w:val="00676522"/>
    <w:rsid w:val="00751019"/>
    <w:rsid w:val="0075662B"/>
    <w:rsid w:val="007763EE"/>
    <w:rsid w:val="00810538"/>
    <w:rsid w:val="008812E2"/>
    <w:rsid w:val="0098464D"/>
    <w:rsid w:val="00A03FC5"/>
    <w:rsid w:val="00C56187"/>
    <w:rsid w:val="00D00858"/>
    <w:rsid w:val="00D44997"/>
    <w:rsid w:val="00E77118"/>
    <w:rsid w:val="00ED0FE8"/>
    <w:rsid w:val="00FA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2F0B"/>
  <w15:chartTrackingRefBased/>
  <w15:docId w15:val="{B1917C9B-E9AE-46CE-87D0-2032C539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4A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"/>
    <w:qFormat/>
    <w:rsid w:val="00FA34A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FA34A8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A34A8"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paragraph" w:styleId="BodyText">
    <w:name w:val="Body Text"/>
    <w:basedOn w:val="Normal"/>
    <w:link w:val="BodyTextChar"/>
    <w:rsid w:val="00FA34A8"/>
    <w:pPr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A34A8"/>
    <w:rPr>
      <w:rFonts w:ascii="Times New Roman" w:eastAsia="Times New Roman" w:hAnsi="Times New Roman" w:cs="Times New Roman"/>
      <w:szCs w:val="20"/>
      <w:lang w:val="en-US" w:eastAsia="zh-CN"/>
    </w:rPr>
  </w:style>
  <w:style w:type="character" w:customStyle="1" w:styleId="Heading8Char">
    <w:name w:val="Heading 8 Char"/>
    <w:basedOn w:val="DefaultParagraphFont"/>
    <w:link w:val="Heading8"/>
    <w:rsid w:val="00FA34A8"/>
    <w:rPr>
      <w:rFonts w:ascii="Times New Roman" w:eastAsia="Times New Roman" w:hAnsi="Times New Roman" w:cs="Times New Roman"/>
      <w:i/>
      <w:iCs/>
      <w:sz w:val="24"/>
      <w:szCs w:val="24"/>
      <w:lang w:val="en-US" w:eastAsia="zh-C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A34A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A34A8"/>
    <w:rPr>
      <w:rFonts w:ascii="Times New Roman" w:eastAsia="Times New Roman" w:hAnsi="Times New Roman" w:cs="Times New Roman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047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Yedlapalli</dc:creator>
  <cp:keywords/>
  <dc:description/>
  <cp:lastModifiedBy>Venu Gopal, Inturi</cp:lastModifiedBy>
  <cp:revision>24</cp:revision>
  <dcterms:created xsi:type="dcterms:W3CDTF">2020-11-04T10:21:00Z</dcterms:created>
  <dcterms:modified xsi:type="dcterms:W3CDTF">2021-11-24T10:02:00Z</dcterms:modified>
</cp:coreProperties>
</file>